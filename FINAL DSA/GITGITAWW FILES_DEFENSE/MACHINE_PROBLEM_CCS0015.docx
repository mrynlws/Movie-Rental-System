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E01CA" w14:textId="77777777" w:rsidR="00DD2AE0" w:rsidRDefault="00DD2AE0" w:rsidP="00DD560B">
      <w:pPr>
        <w:jc w:val="both"/>
        <w:rPr>
          <w:rFonts w:ascii="Arial Narrow" w:hAnsi="Arial Narrow"/>
          <w:b/>
          <w:color w:val="FF0000"/>
          <w:sz w:val="20"/>
          <w:u w:val="single"/>
        </w:rPr>
      </w:pPr>
    </w:p>
    <w:p w14:paraId="2277A4F8" w14:textId="77777777" w:rsidR="00E61D32" w:rsidRPr="006A240D" w:rsidRDefault="00AD3271" w:rsidP="00E61D32">
      <w:pPr>
        <w:shd w:val="clear" w:color="auto" w:fill="FFFF00"/>
        <w:jc w:val="center"/>
        <w:rPr>
          <w:rFonts w:ascii="Arial Narrow" w:hAnsi="Arial Narrow"/>
          <w:b/>
          <w:sz w:val="32"/>
        </w:rPr>
      </w:pPr>
      <w:r w:rsidRPr="006A240D">
        <w:rPr>
          <w:rFonts w:ascii="Arial Narrow" w:hAnsi="Arial Narrow"/>
          <w:b/>
          <w:sz w:val="32"/>
        </w:rPr>
        <w:t xml:space="preserve">MACHINE PROBLEM </w:t>
      </w:r>
    </w:p>
    <w:p w14:paraId="63008726" w14:textId="77777777" w:rsidR="00E61D32" w:rsidRPr="00770CED" w:rsidRDefault="00E61D32" w:rsidP="00E61D32">
      <w:pPr>
        <w:jc w:val="both"/>
        <w:rPr>
          <w:rFonts w:ascii="Arial Narrow" w:hAnsi="Arial Narrow" w:cs="Arial"/>
          <w:b/>
          <w:color w:val="FF0000"/>
          <w:sz w:val="28"/>
        </w:rPr>
      </w:pPr>
      <w:r w:rsidRPr="00770CED">
        <w:rPr>
          <w:rFonts w:ascii="Arial Narrow" w:hAnsi="Arial Narrow" w:cs="Arial"/>
          <w:b/>
          <w:color w:val="FF0000"/>
          <w:sz w:val="28"/>
        </w:rPr>
        <w:t>PROGRAM DESCRIPTION</w:t>
      </w:r>
    </w:p>
    <w:p w14:paraId="072FCCB3" w14:textId="77777777" w:rsidR="00AF7031" w:rsidRPr="00B22547" w:rsidRDefault="00AF7031" w:rsidP="00AF7031">
      <w:pPr>
        <w:jc w:val="both"/>
        <w:rPr>
          <w:rFonts w:ascii="Arial Narrow" w:hAnsi="Arial Narrow"/>
          <w:color w:val="000000" w:themeColor="text1"/>
        </w:rPr>
      </w:pPr>
      <w:r w:rsidRPr="00B22547">
        <w:rPr>
          <w:rFonts w:ascii="Arial Narrow" w:hAnsi="Arial Narrow"/>
          <w:color w:val="000000" w:themeColor="text1"/>
        </w:rPr>
        <w:t>A new video store in your neighborhood is about to open.  However, it does not have a program to keep track of its videos and customers.  The store managers want someone to write a program for their system so that the video store can operate.</w:t>
      </w:r>
    </w:p>
    <w:p w14:paraId="0A2BA305" w14:textId="77777777" w:rsidR="00037879" w:rsidRDefault="00037879" w:rsidP="00037879">
      <w:pPr>
        <w:jc w:val="both"/>
        <w:rPr>
          <w:rFonts w:ascii="Arial Narrow" w:hAnsi="Arial Narrow"/>
          <w:color w:val="000000" w:themeColor="text1"/>
        </w:rPr>
      </w:pPr>
    </w:p>
    <w:p w14:paraId="4719BDD9" w14:textId="77777777" w:rsidR="00114959" w:rsidRDefault="00114959" w:rsidP="00037879">
      <w:pPr>
        <w:jc w:val="both"/>
        <w:rPr>
          <w:rFonts w:ascii="Arial Narrow" w:hAnsi="Arial Narrow"/>
          <w:color w:val="000000" w:themeColor="text1"/>
        </w:rPr>
      </w:pPr>
      <w:bookmarkStart w:id="0" w:name="_Hlk9788686"/>
      <w:r>
        <w:rPr>
          <w:rFonts w:ascii="Arial Narrow" w:hAnsi="Arial Narrow"/>
          <w:color w:val="000000" w:themeColor="text1"/>
        </w:rPr>
        <w:t xml:space="preserve">The program will require you to design </w:t>
      </w:r>
      <w:r w:rsidRPr="00FF79DC">
        <w:rPr>
          <w:rFonts w:ascii="Arial Narrow" w:hAnsi="Arial Narrow"/>
          <w:b/>
          <w:color w:val="000000" w:themeColor="text1"/>
        </w:rPr>
        <w:t>2 ADTs</w:t>
      </w:r>
      <w:r>
        <w:rPr>
          <w:rFonts w:ascii="Arial Narrow" w:hAnsi="Arial Narrow"/>
          <w:color w:val="000000" w:themeColor="text1"/>
        </w:rPr>
        <w:t xml:space="preserve"> as described below:</w:t>
      </w:r>
    </w:p>
    <w:bookmarkEnd w:id="0"/>
    <w:p w14:paraId="41950F2A" w14:textId="77777777" w:rsidR="00114959" w:rsidRDefault="00114959" w:rsidP="00037879">
      <w:pPr>
        <w:jc w:val="both"/>
        <w:rPr>
          <w:rFonts w:ascii="Arial Narrow" w:hAnsi="Arial Narrow"/>
          <w:color w:val="000000" w:themeColor="text1"/>
        </w:rPr>
      </w:pPr>
    </w:p>
    <w:tbl>
      <w:tblPr>
        <w:tblStyle w:val="TableGrid"/>
        <w:tblW w:w="0" w:type="auto"/>
        <w:tblLook w:val="04A0" w:firstRow="1" w:lastRow="0" w:firstColumn="1" w:lastColumn="0" w:noHBand="0" w:noVBand="1"/>
      </w:tblPr>
      <w:tblGrid>
        <w:gridCol w:w="4675"/>
        <w:gridCol w:w="4675"/>
      </w:tblGrid>
      <w:tr w:rsidR="00114959" w14:paraId="0356EBFE" w14:textId="77777777" w:rsidTr="00AC5520">
        <w:tc>
          <w:tcPr>
            <w:tcW w:w="9350" w:type="dxa"/>
            <w:gridSpan w:val="2"/>
          </w:tcPr>
          <w:p w14:paraId="0E73963A" w14:textId="77777777" w:rsidR="00114959" w:rsidRPr="00114959" w:rsidRDefault="00114959" w:rsidP="00114959">
            <w:pPr>
              <w:jc w:val="center"/>
              <w:rPr>
                <w:rFonts w:ascii="Arial Narrow" w:hAnsi="Arial Narrow"/>
                <w:b/>
                <w:color w:val="000000" w:themeColor="text1"/>
              </w:rPr>
            </w:pPr>
            <w:r w:rsidRPr="00114959">
              <w:rPr>
                <w:rFonts w:ascii="Arial Narrow" w:hAnsi="Arial Narrow"/>
                <w:b/>
                <w:color w:val="000000" w:themeColor="text1"/>
              </w:rPr>
              <w:t>[1] VIDEO ADT</w:t>
            </w:r>
          </w:p>
        </w:tc>
      </w:tr>
      <w:tr w:rsidR="00114959" w14:paraId="30D081E2" w14:textId="77777777" w:rsidTr="00114959">
        <w:tc>
          <w:tcPr>
            <w:tcW w:w="4675" w:type="dxa"/>
          </w:tcPr>
          <w:p w14:paraId="38A8163D" w14:textId="77777777" w:rsidR="00114959" w:rsidRPr="00114959" w:rsidRDefault="00114959" w:rsidP="00114959">
            <w:pPr>
              <w:jc w:val="center"/>
              <w:rPr>
                <w:rFonts w:ascii="Arial Narrow" w:hAnsi="Arial Narrow"/>
                <w:b/>
                <w:color w:val="000000" w:themeColor="text1"/>
              </w:rPr>
            </w:pPr>
            <w:r w:rsidRPr="00114959">
              <w:rPr>
                <w:rFonts w:ascii="Arial Narrow" w:hAnsi="Arial Narrow"/>
                <w:b/>
                <w:color w:val="000000" w:themeColor="text1"/>
              </w:rPr>
              <w:t>Data</w:t>
            </w:r>
          </w:p>
        </w:tc>
        <w:tc>
          <w:tcPr>
            <w:tcW w:w="4675" w:type="dxa"/>
          </w:tcPr>
          <w:p w14:paraId="2369E705" w14:textId="77777777" w:rsidR="00114959" w:rsidRPr="00114959" w:rsidRDefault="00114959" w:rsidP="00114959">
            <w:pPr>
              <w:jc w:val="center"/>
              <w:rPr>
                <w:rFonts w:ascii="Arial Narrow" w:hAnsi="Arial Narrow"/>
                <w:b/>
                <w:color w:val="000000" w:themeColor="text1"/>
              </w:rPr>
            </w:pPr>
            <w:r w:rsidRPr="00114959">
              <w:rPr>
                <w:rFonts w:ascii="Arial Narrow" w:hAnsi="Arial Narrow"/>
                <w:b/>
                <w:color w:val="000000" w:themeColor="text1"/>
              </w:rPr>
              <w:t>Operations</w:t>
            </w:r>
          </w:p>
        </w:tc>
      </w:tr>
      <w:tr w:rsidR="00114959" w14:paraId="235E0D9E" w14:textId="77777777" w:rsidTr="00114959">
        <w:tc>
          <w:tcPr>
            <w:tcW w:w="4675" w:type="dxa"/>
          </w:tcPr>
          <w:p w14:paraId="4A13977D" w14:textId="77777777" w:rsidR="00114959" w:rsidRPr="00114959" w:rsidRDefault="00114959" w:rsidP="00114959">
            <w:pPr>
              <w:jc w:val="both"/>
              <w:rPr>
                <w:rFonts w:ascii="Arial Narrow" w:hAnsi="Arial Narrow"/>
                <w:color w:val="000000" w:themeColor="text1"/>
              </w:rPr>
            </w:pPr>
            <w:proofErr w:type="spellStart"/>
            <w:r w:rsidRPr="00114959">
              <w:rPr>
                <w:rFonts w:ascii="Arial Narrow" w:hAnsi="Arial Narrow"/>
                <w:color w:val="000000" w:themeColor="text1"/>
              </w:rPr>
              <w:t>Video_ID</w:t>
            </w:r>
            <w:proofErr w:type="spellEnd"/>
            <w:r w:rsidRPr="00114959">
              <w:rPr>
                <w:rFonts w:ascii="Arial Narrow" w:hAnsi="Arial Narrow"/>
                <w:color w:val="000000" w:themeColor="text1"/>
              </w:rPr>
              <w:t xml:space="preserve"> (preferably int</w:t>
            </w:r>
            <w:r>
              <w:rPr>
                <w:rFonts w:ascii="Arial Narrow" w:hAnsi="Arial Narrow"/>
                <w:color w:val="000000" w:themeColor="text1"/>
              </w:rPr>
              <w:t xml:space="preserve">, </w:t>
            </w:r>
            <w:proofErr w:type="gramStart"/>
            <w:r>
              <w:rPr>
                <w:rFonts w:ascii="Arial Narrow" w:hAnsi="Arial Narrow"/>
                <w:color w:val="000000" w:themeColor="text1"/>
              </w:rPr>
              <w:t>auto-generated</w:t>
            </w:r>
            <w:proofErr w:type="gramEnd"/>
            <w:r w:rsidRPr="00114959">
              <w:rPr>
                <w:rFonts w:ascii="Arial Narrow" w:hAnsi="Arial Narrow"/>
                <w:color w:val="000000" w:themeColor="text1"/>
              </w:rPr>
              <w:t>)</w:t>
            </w:r>
          </w:p>
          <w:p w14:paraId="6CA76ED3" w14:textId="77777777" w:rsidR="00114959" w:rsidRPr="00114959" w:rsidRDefault="00114959" w:rsidP="00114959">
            <w:pPr>
              <w:jc w:val="both"/>
              <w:rPr>
                <w:rFonts w:ascii="Arial Narrow" w:hAnsi="Arial Narrow"/>
                <w:color w:val="000000" w:themeColor="text1"/>
              </w:rPr>
            </w:pPr>
            <w:r w:rsidRPr="00114959">
              <w:rPr>
                <w:rFonts w:ascii="Arial Narrow" w:hAnsi="Arial Narrow"/>
                <w:color w:val="000000" w:themeColor="text1"/>
              </w:rPr>
              <w:t>Movie Title</w:t>
            </w:r>
          </w:p>
          <w:p w14:paraId="6E537B60" w14:textId="77777777" w:rsidR="00114959" w:rsidRPr="00114959" w:rsidRDefault="00114959" w:rsidP="00114959">
            <w:pPr>
              <w:jc w:val="both"/>
              <w:rPr>
                <w:rFonts w:ascii="Arial Narrow" w:hAnsi="Arial Narrow"/>
                <w:color w:val="000000" w:themeColor="text1"/>
              </w:rPr>
            </w:pPr>
            <w:r w:rsidRPr="00114959">
              <w:rPr>
                <w:rFonts w:ascii="Arial Narrow" w:hAnsi="Arial Narrow"/>
                <w:color w:val="000000" w:themeColor="text1"/>
              </w:rPr>
              <w:t>Genre</w:t>
            </w:r>
          </w:p>
          <w:p w14:paraId="13B11347" w14:textId="77777777" w:rsidR="00114959" w:rsidRPr="00114959" w:rsidRDefault="00114959" w:rsidP="00114959">
            <w:pPr>
              <w:jc w:val="both"/>
              <w:rPr>
                <w:rFonts w:ascii="Arial Narrow" w:hAnsi="Arial Narrow"/>
                <w:color w:val="000000" w:themeColor="text1"/>
              </w:rPr>
            </w:pPr>
            <w:r w:rsidRPr="00114959">
              <w:rPr>
                <w:rFonts w:ascii="Arial Narrow" w:hAnsi="Arial Narrow"/>
                <w:color w:val="000000" w:themeColor="text1"/>
              </w:rPr>
              <w:t>Production</w:t>
            </w:r>
          </w:p>
          <w:p w14:paraId="0B3D58F2" w14:textId="77777777" w:rsidR="00114959" w:rsidRPr="00114959" w:rsidRDefault="00114959" w:rsidP="00114959">
            <w:pPr>
              <w:jc w:val="both"/>
              <w:rPr>
                <w:rFonts w:ascii="Arial Narrow" w:hAnsi="Arial Narrow"/>
                <w:color w:val="000000" w:themeColor="text1"/>
              </w:rPr>
            </w:pPr>
            <w:r w:rsidRPr="00114959">
              <w:rPr>
                <w:rFonts w:ascii="Arial Narrow" w:hAnsi="Arial Narrow"/>
                <w:color w:val="000000" w:themeColor="text1"/>
              </w:rPr>
              <w:t>Number of Copies</w:t>
            </w:r>
          </w:p>
          <w:p w14:paraId="4B8A00B3" w14:textId="77777777" w:rsidR="00114959" w:rsidRDefault="00712789" w:rsidP="00114959">
            <w:pPr>
              <w:jc w:val="both"/>
              <w:rPr>
                <w:rFonts w:ascii="Arial Narrow" w:hAnsi="Arial Narrow"/>
                <w:color w:val="000000" w:themeColor="text1"/>
              </w:rPr>
            </w:pPr>
            <w:r>
              <w:rPr>
                <w:rFonts w:ascii="Arial Narrow" w:hAnsi="Arial Narrow"/>
                <w:color w:val="000000" w:themeColor="text1"/>
              </w:rPr>
              <w:t>Movie Image Filename</w:t>
            </w:r>
          </w:p>
        </w:tc>
        <w:tc>
          <w:tcPr>
            <w:tcW w:w="4675" w:type="dxa"/>
          </w:tcPr>
          <w:p w14:paraId="0849A321" w14:textId="77777777" w:rsidR="006A240D" w:rsidRDefault="00114959" w:rsidP="00114959">
            <w:pPr>
              <w:jc w:val="both"/>
              <w:rPr>
                <w:rFonts w:ascii="Arial Narrow" w:hAnsi="Arial Narrow"/>
                <w:color w:val="000000" w:themeColor="text1"/>
              </w:rPr>
            </w:pPr>
            <w:r w:rsidRPr="00114959">
              <w:rPr>
                <w:rFonts w:ascii="Arial Narrow" w:hAnsi="Arial Narrow"/>
                <w:color w:val="000000" w:themeColor="text1"/>
              </w:rPr>
              <w:t>[1]</w:t>
            </w:r>
            <w:r w:rsidR="006A240D">
              <w:rPr>
                <w:rFonts w:ascii="Arial Narrow" w:hAnsi="Arial Narrow"/>
                <w:color w:val="000000" w:themeColor="text1"/>
              </w:rPr>
              <w:t xml:space="preserve"> Insert a</w:t>
            </w:r>
            <w:r w:rsidR="00880AB5">
              <w:rPr>
                <w:rFonts w:ascii="Arial Narrow" w:hAnsi="Arial Narrow"/>
                <w:color w:val="000000" w:themeColor="text1"/>
              </w:rPr>
              <w:t xml:space="preserve"> new</w:t>
            </w:r>
            <w:r w:rsidR="006A240D">
              <w:rPr>
                <w:rFonts w:ascii="Arial Narrow" w:hAnsi="Arial Narrow"/>
                <w:color w:val="000000" w:themeColor="text1"/>
              </w:rPr>
              <w:t xml:space="preserve"> </w:t>
            </w:r>
            <w:proofErr w:type="gramStart"/>
            <w:r w:rsidR="006A240D">
              <w:rPr>
                <w:rFonts w:ascii="Arial Narrow" w:hAnsi="Arial Narrow"/>
                <w:color w:val="000000" w:themeColor="text1"/>
              </w:rPr>
              <w:t>video</w:t>
            </w:r>
            <w:proofErr w:type="gramEnd"/>
            <w:r w:rsidRPr="00114959">
              <w:rPr>
                <w:rFonts w:ascii="Arial Narrow" w:hAnsi="Arial Narrow"/>
                <w:color w:val="000000" w:themeColor="text1"/>
              </w:rPr>
              <w:t xml:space="preserve"> </w:t>
            </w:r>
          </w:p>
          <w:p w14:paraId="0C03E323" w14:textId="77777777" w:rsidR="00114959" w:rsidRPr="00114959" w:rsidRDefault="006A240D" w:rsidP="00114959">
            <w:pPr>
              <w:jc w:val="both"/>
              <w:rPr>
                <w:rFonts w:ascii="Arial Narrow" w:hAnsi="Arial Narrow"/>
                <w:color w:val="000000" w:themeColor="text1"/>
              </w:rPr>
            </w:pPr>
            <w:r>
              <w:rPr>
                <w:rFonts w:ascii="Arial Narrow" w:hAnsi="Arial Narrow"/>
                <w:color w:val="000000" w:themeColor="text1"/>
              </w:rPr>
              <w:t xml:space="preserve">[2] </w:t>
            </w:r>
            <w:r w:rsidR="00114959" w:rsidRPr="00114959">
              <w:rPr>
                <w:rFonts w:ascii="Arial Narrow" w:hAnsi="Arial Narrow"/>
                <w:color w:val="000000" w:themeColor="text1"/>
              </w:rPr>
              <w:t xml:space="preserve">Rent a video; that is, check out a </w:t>
            </w:r>
            <w:proofErr w:type="gramStart"/>
            <w:r w:rsidR="00114959" w:rsidRPr="00114959">
              <w:rPr>
                <w:rFonts w:ascii="Arial Narrow" w:hAnsi="Arial Narrow"/>
                <w:color w:val="000000" w:themeColor="text1"/>
              </w:rPr>
              <w:t>video</w:t>
            </w:r>
            <w:proofErr w:type="gramEnd"/>
          </w:p>
          <w:p w14:paraId="0C2D6765" w14:textId="77777777" w:rsidR="006A240D" w:rsidRPr="00114959" w:rsidRDefault="00114959" w:rsidP="00114959">
            <w:pPr>
              <w:jc w:val="both"/>
              <w:rPr>
                <w:rFonts w:ascii="Arial Narrow" w:hAnsi="Arial Narrow"/>
                <w:color w:val="000000" w:themeColor="text1"/>
              </w:rPr>
            </w:pPr>
            <w:r w:rsidRPr="00114959">
              <w:rPr>
                <w:rFonts w:ascii="Arial Narrow" w:hAnsi="Arial Narrow"/>
                <w:color w:val="000000" w:themeColor="text1"/>
              </w:rPr>
              <w:t>[</w:t>
            </w:r>
            <w:r w:rsidR="006A240D">
              <w:rPr>
                <w:rFonts w:ascii="Arial Narrow" w:hAnsi="Arial Narrow"/>
                <w:color w:val="000000" w:themeColor="text1"/>
              </w:rPr>
              <w:t>3</w:t>
            </w:r>
            <w:r w:rsidRPr="00114959">
              <w:rPr>
                <w:rFonts w:ascii="Arial Narrow" w:hAnsi="Arial Narrow"/>
                <w:color w:val="000000" w:themeColor="text1"/>
              </w:rPr>
              <w:t>] Return</w:t>
            </w:r>
            <w:r w:rsidR="006A240D">
              <w:rPr>
                <w:rFonts w:ascii="Arial Narrow" w:hAnsi="Arial Narrow"/>
                <w:color w:val="000000" w:themeColor="text1"/>
              </w:rPr>
              <w:t xml:space="preserve"> a video</w:t>
            </w:r>
            <w:r w:rsidRPr="00114959">
              <w:rPr>
                <w:rFonts w:ascii="Arial Narrow" w:hAnsi="Arial Narrow"/>
                <w:color w:val="000000" w:themeColor="text1"/>
              </w:rPr>
              <w:t xml:space="preserve">, or check in, a </w:t>
            </w:r>
            <w:proofErr w:type="gramStart"/>
            <w:r w:rsidRPr="00114959">
              <w:rPr>
                <w:rFonts w:ascii="Arial Narrow" w:hAnsi="Arial Narrow"/>
                <w:color w:val="000000" w:themeColor="text1"/>
              </w:rPr>
              <w:t>video</w:t>
            </w:r>
            <w:proofErr w:type="gramEnd"/>
          </w:p>
          <w:p w14:paraId="44E45194" w14:textId="77777777" w:rsidR="00114959" w:rsidRPr="00114959" w:rsidRDefault="00114959" w:rsidP="00114959">
            <w:pPr>
              <w:jc w:val="both"/>
              <w:rPr>
                <w:rFonts w:ascii="Arial Narrow" w:hAnsi="Arial Narrow"/>
                <w:color w:val="000000" w:themeColor="text1"/>
              </w:rPr>
            </w:pPr>
            <w:r w:rsidRPr="00114959">
              <w:rPr>
                <w:rFonts w:ascii="Arial Narrow" w:hAnsi="Arial Narrow"/>
                <w:color w:val="000000" w:themeColor="text1"/>
              </w:rPr>
              <w:t>[</w:t>
            </w:r>
            <w:r w:rsidR="006A240D">
              <w:rPr>
                <w:rFonts w:ascii="Arial Narrow" w:hAnsi="Arial Narrow"/>
                <w:color w:val="000000" w:themeColor="text1"/>
              </w:rPr>
              <w:t>4</w:t>
            </w:r>
            <w:r w:rsidRPr="00114959">
              <w:rPr>
                <w:rFonts w:ascii="Arial Narrow" w:hAnsi="Arial Narrow"/>
                <w:color w:val="000000" w:themeColor="text1"/>
              </w:rPr>
              <w:t xml:space="preserve">] Show the details of a particular </w:t>
            </w:r>
            <w:proofErr w:type="gramStart"/>
            <w:r w:rsidRPr="00114959">
              <w:rPr>
                <w:rFonts w:ascii="Arial Narrow" w:hAnsi="Arial Narrow"/>
                <w:color w:val="000000" w:themeColor="text1"/>
              </w:rPr>
              <w:t>video</w:t>
            </w:r>
            <w:proofErr w:type="gramEnd"/>
          </w:p>
          <w:p w14:paraId="061A63F9" w14:textId="77777777" w:rsidR="00114959" w:rsidRPr="00114959" w:rsidRDefault="00114959" w:rsidP="00114959">
            <w:pPr>
              <w:jc w:val="both"/>
              <w:rPr>
                <w:rFonts w:ascii="Arial Narrow" w:hAnsi="Arial Narrow"/>
                <w:color w:val="000000" w:themeColor="text1"/>
              </w:rPr>
            </w:pPr>
            <w:r w:rsidRPr="00114959">
              <w:rPr>
                <w:rFonts w:ascii="Arial Narrow" w:hAnsi="Arial Narrow"/>
                <w:color w:val="000000" w:themeColor="text1"/>
              </w:rPr>
              <w:t>[</w:t>
            </w:r>
            <w:r w:rsidR="006A240D">
              <w:rPr>
                <w:rFonts w:ascii="Arial Narrow" w:hAnsi="Arial Narrow"/>
                <w:color w:val="000000" w:themeColor="text1"/>
              </w:rPr>
              <w:t>5</w:t>
            </w:r>
            <w:r w:rsidRPr="00114959">
              <w:rPr>
                <w:rFonts w:ascii="Arial Narrow" w:hAnsi="Arial Narrow"/>
                <w:color w:val="000000" w:themeColor="text1"/>
              </w:rPr>
              <w:t xml:space="preserve">] </w:t>
            </w:r>
            <w:r w:rsidR="00880AB5">
              <w:rPr>
                <w:rFonts w:ascii="Arial Narrow" w:hAnsi="Arial Narrow"/>
                <w:color w:val="000000" w:themeColor="text1"/>
              </w:rPr>
              <w:t xml:space="preserve">Display </w:t>
            </w:r>
            <w:r w:rsidRPr="00114959">
              <w:rPr>
                <w:rFonts w:ascii="Arial Narrow" w:hAnsi="Arial Narrow"/>
                <w:color w:val="000000" w:themeColor="text1"/>
              </w:rPr>
              <w:t xml:space="preserve">all videos in the </w:t>
            </w:r>
            <w:proofErr w:type="gramStart"/>
            <w:r w:rsidRPr="00114959">
              <w:rPr>
                <w:rFonts w:ascii="Arial Narrow" w:hAnsi="Arial Narrow"/>
                <w:color w:val="000000" w:themeColor="text1"/>
              </w:rPr>
              <w:t>store</w:t>
            </w:r>
            <w:proofErr w:type="gramEnd"/>
          </w:p>
          <w:p w14:paraId="3D7A0CB1" w14:textId="77777777" w:rsidR="00114959" w:rsidRPr="00114959" w:rsidRDefault="00114959" w:rsidP="00114959">
            <w:pPr>
              <w:jc w:val="both"/>
              <w:rPr>
                <w:rFonts w:ascii="Arial Narrow" w:hAnsi="Arial Narrow"/>
                <w:color w:val="000000" w:themeColor="text1"/>
              </w:rPr>
            </w:pPr>
            <w:r w:rsidRPr="00114959">
              <w:rPr>
                <w:rFonts w:ascii="Arial Narrow" w:hAnsi="Arial Narrow"/>
                <w:color w:val="000000" w:themeColor="text1"/>
              </w:rPr>
              <w:t>[</w:t>
            </w:r>
            <w:r w:rsidR="006A240D">
              <w:rPr>
                <w:rFonts w:ascii="Arial Narrow" w:hAnsi="Arial Narrow"/>
                <w:color w:val="000000" w:themeColor="text1"/>
              </w:rPr>
              <w:t>6</w:t>
            </w:r>
            <w:r w:rsidRPr="00114959">
              <w:rPr>
                <w:rFonts w:ascii="Arial Narrow" w:hAnsi="Arial Narrow"/>
                <w:color w:val="000000" w:themeColor="text1"/>
              </w:rPr>
              <w:t xml:space="preserve">] Check whether a particular video is in the </w:t>
            </w:r>
            <w:proofErr w:type="gramStart"/>
            <w:r w:rsidRPr="00114959">
              <w:rPr>
                <w:rFonts w:ascii="Arial Narrow" w:hAnsi="Arial Narrow"/>
                <w:color w:val="000000" w:themeColor="text1"/>
              </w:rPr>
              <w:t>store</w:t>
            </w:r>
            <w:proofErr w:type="gramEnd"/>
          </w:p>
          <w:p w14:paraId="0E45B5D9" w14:textId="77777777" w:rsidR="00114959" w:rsidRDefault="00114959" w:rsidP="00037879">
            <w:pPr>
              <w:jc w:val="both"/>
              <w:rPr>
                <w:rFonts w:ascii="Arial Narrow" w:hAnsi="Arial Narrow"/>
                <w:color w:val="000000" w:themeColor="text1"/>
              </w:rPr>
            </w:pPr>
          </w:p>
        </w:tc>
      </w:tr>
    </w:tbl>
    <w:p w14:paraId="6A3D1A52" w14:textId="49A53059" w:rsidR="00114959" w:rsidRDefault="00114959" w:rsidP="00037879">
      <w:pPr>
        <w:jc w:val="both"/>
        <w:rPr>
          <w:rFonts w:ascii="Arial Narrow" w:hAnsi="Arial Narrow"/>
          <w:color w:val="000000" w:themeColor="text1"/>
        </w:rPr>
      </w:pPr>
    </w:p>
    <w:p w14:paraId="613CB4C6" w14:textId="77777777" w:rsidR="00B1262D" w:rsidRDefault="00B1262D" w:rsidP="00037879">
      <w:pPr>
        <w:jc w:val="both"/>
        <w:rPr>
          <w:rFonts w:ascii="Arial Narrow" w:hAnsi="Arial Narrow"/>
          <w:color w:val="000000" w:themeColor="text1"/>
        </w:rPr>
      </w:pPr>
    </w:p>
    <w:tbl>
      <w:tblPr>
        <w:tblStyle w:val="TableGrid"/>
        <w:tblW w:w="0" w:type="auto"/>
        <w:tblLook w:val="04A0" w:firstRow="1" w:lastRow="0" w:firstColumn="1" w:lastColumn="0" w:noHBand="0" w:noVBand="1"/>
      </w:tblPr>
      <w:tblGrid>
        <w:gridCol w:w="4675"/>
        <w:gridCol w:w="4675"/>
      </w:tblGrid>
      <w:tr w:rsidR="00114959" w:rsidRPr="00114959" w14:paraId="1FAEB918" w14:textId="77777777" w:rsidTr="006916A6">
        <w:tc>
          <w:tcPr>
            <w:tcW w:w="9350" w:type="dxa"/>
            <w:gridSpan w:val="2"/>
          </w:tcPr>
          <w:p w14:paraId="4527B745" w14:textId="77777777" w:rsidR="00114959" w:rsidRPr="00114959" w:rsidRDefault="00114959" w:rsidP="00114959">
            <w:pPr>
              <w:jc w:val="center"/>
              <w:rPr>
                <w:rFonts w:ascii="Arial Narrow" w:hAnsi="Arial Narrow"/>
                <w:b/>
                <w:color w:val="000000" w:themeColor="text1"/>
              </w:rPr>
            </w:pPr>
            <w:r w:rsidRPr="00114959">
              <w:rPr>
                <w:rFonts w:ascii="Arial Narrow" w:hAnsi="Arial Narrow"/>
                <w:b/>
                <w:color w:val="000000" w:themeColor="text1"/>
              </w:rPr>
              <w:t>[</w:t>
            </w:r>
            <w:r>
              <w:rPr>
                <w:rFonts w:ascii="Arial Narrow" w:hAnsi="Arial Narrow"/>
                <w:b/>
                <w:color w:val="000000" w:themeColor="text1"/>
              </w:rPr>
              <w:t>2</w:t>
            </w:r>
            <w:r w:rsidRPr="00114959">
              <w:rPr>
                <w:rFonts w:ascii="Arial Narrow" w:hAnsi="Arial Narrow"/>
                <w:b/>
                <w:color w:val="000000" w:themeColor="text1"/>
              </w:rPr>
              <w:t xml:space="preserve">] </w:t>
            </w:r>
            <w:r>
              <w:rPr>
                <w:rFonts w:ascii="Arial Narrow" w:hAnsi="Arial Narrow"/>
                <w:b/>
                <w:color w:val="000000" w:themeColor="text1"/>
              </w:rPr>
              <w:t>CUSTOMER PARENT</w:t>
            </w:r>
            <w:r w:rsidRPr="00114959">
              <w:rPr>
                <w:rFonts w:ascii="Arial Narrow" w:hAnsi="Arial Narrow"/>
                <w:b/>
                <w:color w:val="000000" w:themeColor="text1"/>
              </w:rPr>
              <w:t xml:space="preserve"> ADT</w:t>
            </w:r>
          </w:p>
        </w:tc>
      </w:tr>
      <w:tr w:rsidR="00114959" w:rsidRPr="00114959" w14:paraId="3F92FAD2" w14:textId="77777777" w:rsidTr="006916A6">
        <w:tc>
          <w:tcPr>
            <w:tcW w:w="4675" w:type="dxa"/>
          </w:tcPr>
          <w:p w14:paraId="0CFF9E32" w14:textId="77777777" w:rsidR="00114959" w:rsidRPr="00114959" w:rsidRDefault="00114959" w:rsidP="006916A6">
            <w:pPr>
              <w:jc w:val="center"/>
              <w:rPr>
                <w:rFonts w:ascii="Arial Narrow" w:hAnsi="Arial Narrow"/>
                <w:b/>
                <w:color w:val="000000" w:themeColor="text1"/>
              </w:rPr>
            </w:pPr>
            <w:r w:rsidRPr="00114959">
              <w:rPr>
                <w:rFonts w:ascii="Arial Narrow" w:hAnsi="Arial Narrow"/>
                <w:b/>
                <w:color w:val="000000" w:themeColor="text1"/>
              </w:rPr>
              <w:t>Data</w:t>
            </w:r>
          </w:p>
        </w:tc>
        <w:tc>
          <w:tcPr>
            <w:tcW w:w="4675" w:type="dxa"/>
          </w:tcPr>
          <w:p w14:paraId="45649AC9" w14:textId="77777777" w:rsidR="00114959" w:rsidRPr="00114959" w:rsidRDefault="00114959" w:rsidP="006916A6">
            <w:pPr>
              <w:jc w:val="center"/>
              <w:rPr>
                <w:rFonts w:ascii="Arial Narrow" w:hAnsi="Arial Narrow"/>
                <w:b/>
                <w:color w:val="000000" w:themeColor="text1"/>
              </w:rPr>
            </w:pPr>
            <w:r w:rsidRPr="00114959">
              <w:rPr>
                <w:rFonts w:ascii="Arial Narrow" w:hAnsi="Arial Narrow"/>
                <w:b/>
                <w:color w:val="000000" w:themeColor="text1"/>
              </w:rPr>
              <w:t>Operations</w:t>
            </w:r>
          </w:p>
        </w:tc>
      </w:tr>
      <w:tr w:rsidR="00114959" w14:paraId="7714F02A" w14:textId="77777777" w:rsidTr="006916A6">
        <w:tc>
          <w:tcPr>
            <w:tcW w:w="4675" w:type="dxa"/>
          </w:tcPr>
          <w:p w14:paraId="04AD100D" w14:textId="77777777" w:rsidR="00114959" w:rsidRPr="00114959" w:rsidRDefault="00114959" w:rsidP="00114959">
            <w:pPr>
              <w:ind w:left="60"/>
              <w:jc w:val="both"/>
              <w:rPr>
                <w:rFonts w:ascii="Arial Narrow" w:hAnsi="Arial Narrow"/>
                <w:color w:val="000000" w:themeColor="text1"/>
              </w:rPr>
            </w:pPr>
            <w:proofErr w:type="spellStart"/>
            <w:r w:rsidRPr="00114959">
              <w:rPr>
                <w:rFonts w:ascii="Arial Narrow" w:hAnsi="Arial Narrow"/>
                <w:color w:val="000000" w:themeColor="text1"/>
              </w:rPr>
              <w:t>Customer_ID</w:t>
            </w:r>
            <w:proofErr w:type="spellEnd"/>
            <w:r w:rsidRPr="00114959">
              <w:rPr>
                <w:rFonts w:ascii="Arial Narrow" w:hAnsi="Arial Narrow"/>
                <w:color w:val="000000" w:themeColor="text1"/>
              </w:rPr>
              <w:t xml:space="preserve"> (preferably int</w:t>
            </w:r>
            <w:r>
              <w:rPr>
                <w:rFonts w:ascii="Arial Narrow" w:hAnsi="Arial Narrow"/>
                <w:color w:val="000000" w:themeColor="text1"/>
              </w:rPr>
              <w:t xml:space="preserve">, </w:t>
            </w:r>
            <w:proofErr w:type="gramStart"/>
            <w:r>
              <w:rPr>
                <w:rFonts w:ascii="Arial Narrow" w:hAnsi="Arial Narrow"/>
                <w:color w:val="000000" w:themeColor="text1"/>
              </w:rPr>
              <w:t>auto-generated</w:t>
            </w:r>
            <w:proofErr w:type="gramEnd"/>
            <w:r w:rsidRPr="00114959">
              <w:rPr>
                <w:rFonts w:ascii="Arial Narrow" w:hAnsi="Arial Narrow"/>
                <w:color w:val="000000" w:themeColor="text1"/>
              </w:rPr>
              <w:t>)</w:t>
            </w:r>
          </w:p>
          <w:p w14:paraId="7E4D7A51" w14:textId="77777777" w:rsidR="00114959" w:rsidRPr="00114959" w:rsidRDefault="00114959" w:rsidP="00114959">
            <w:pPr>
              <w:ind w:left="60"/>
              <w:jc w:val="both"/>
              <w:rPr>
                <w:rFonts w:ascii="Arial Narrow" w:hAnsi="Arial Narrow"/>
                <w:color w:val="000000" w:themeColor="text1"/>
              </w:rPr>
            </w:pPr>
            <w:r w:rsidRPr="00114959">
              <w:rPr>
                <w:rFonts w:ascii="Arial Narrow" w:hAnsi="Arial Narrow"/>
                <w:color w:val="000000" w:themeColor="text1"/>
              </w:rPr>
              <w:t>Name</w:t>
            </w:r>
          </w:p>
          <w:p w14:paraId="7D5A6D15" w14:textId="77777777" w:rsidR="00114959" w:rsidRPr="00114959" w:rsidRDefault="00114959" w:rsidP="00114959">
            <w:pPr>
              <w:ind w:left="60"/>
              <w:jc w:val="both"/>
              <w:rPr>
                <w:rFonts w:ascii="Arial Narrow" w:hAnsi="Arial Narrow"/>
                <w:color w:val="000000" w:themeColor="text1"/>
              </w:rPr>
            </w:pPr>
            <w:r w:rsidRPr="00114959">
              <w:rPr>
                <w:rFonts w:ascii="Arial Narrow" w:hAnsi="Arial Narrow"/>
                <w:color w:val="000000" w:themeColor="text1"/>
              </w:rPr>
              <w:t>Address</w:t>
            </w:r>
          </w:p>
        </w:tc>
        <w:tc>
          <w:tcPr>
            <w:tcW w:w="4675" w:type="dxa"/>
          </w:tcPr>
          <w:p w14:paraId="1117C1FB" w14:textId="77777777" w:rsidR="00114959" w:rsidRPr="00114959" w:rsidRDefault="00114959" w:rsidP="00114959">
            <w:pPr>
              <w:ind w:left="360" w:hanging="360"/>
              <w:jc w:val="both"/>
              <w:rPr>
                <w:rFonts w:ascii="Arial Narrow" w:hAnsi="Arial Narrow"/>
                <w:color w:val="000000" w:themeColor="text1"/>
              </w:rPr>
            </w:pPr>
            <w:r>
              <w:rPr>
                <w:rFonts w:ascii="Arial Narrow" w:hAnsi="Arial Narrow"/>
                <w:color w:val="000000" w:themeColor="text1"/>
              </w:rPr>
              <w:t xml:space="preserve">[1] Add </w:t>
            </w:r>
            <w:proofErr w:type="gramStart"/>
            <w:r>
              <w:rPr>
                <w:rFonts w:ascii="Arial Narrow" w:hAnsi="Arial Narrow"/>
                <w:color w:val="000000" w:themeColor="text1"/>
              </w:rPr>
              <w:t>Customer</w:t>
            </w:r>
            <w:proofErr w:type="gramEnd"/>
          </w:p>
          <w:p w14:paraId="57797DB1" w14:textId="77777777" w:rsidR="00114959" w:rsidRPr="00114959" w:rsidRDefault="00114959" w:rsidP="00114959">
            <w:pPr>
              <w:ind w:left="360" w:hanging="360"/>
              <w:jc w:val="both"/>
              <w:rPr>
                <w:rFonts w:ascii="Arial Narrow" w:hAnsi="Arial Narrow"/>
                <w:color w:val="000000" w:themeColor="text1"/>
              </w:rPr>
            </w:pPr>
            <w:r>
              <w:rPr>
                <w:rFonts w:ascii="Arial Narrow" w:hAnsi="Arial Narrow"/>
                <w:color w:val="000000" w:themeColor="text1"/>
              </w:rPr>
              <w:t xml:space="preserve">[2] </w:t>
            </w:r>
            <w:r w:rsidRPr="00114959">
              <w:rPr>
                <w:rFonts w:ascii="Arial Narrow" w:hAnsi="Arial Narrow"/>
                <w:color w:val="000000" w:themeColor="text1"/>
              </w:rPr>
              <w:t xml:space="preserve">Show the customer </w:t>
            </w:r>
            <w:proofErr w:type="gramStart"/>
            <w:r w:rsidRPr="00114959">
              <w:rPr>
                <w:rFonts w:ascii="Arial Narrow" w:hAnsi="Arial Narrow"/>
                <w:color w:val="000000" w:themeColor="text1"/>
              </w:rPr>
              <w:t>details</w:t>
            </w:r>
            <w:proofErr w:type="gramEnd"/>
          </w:p>
          <w:p w14:paraId="6AD7E263" w14:textId="77777777" w:rsidR="00114959" w:rsidRPr="00114959" w:rsidRDefault="00114959" w:rsidP="00FF79DC">
            <w:pPr>
              <w:ind w:left="360" w:hanging="360"/>
              <w:jc w:val="both"/>
              <w:rPr>
                <w:rFonts w:ascii="Arial Narrow" w:hAnsi="Arial Narrow"/>
                <w:color w:val="000000" w:themeColor="text1"/>
              </w:rPr>
            </w:pPr>
            <w:r>
              <w:rPr>
                <w:rFonts w:ascii="Arial Narrow" w:hAnsi="Arial Narrow"/>
                <w:color w:val="000000" w:themeColor="text1"/>
              </w:rPr>
              <w:t xml:space="preserve">[3] </w:t>
            </w:r>
            <w:r w:rsidR="00FF79DC">
              <w:rPr>
                <w:rFonts w:ascii="Arial Narrow" w:hAnsi="Arial Narrow"/>
                <w:color w:val="000000" w:themeColor="text1"/>
              </w:rPr>
              <w:t>Print list of all customers</w:t>
            </w:r>
          </w:p>
        </w:tc>
      </w:tr>
      <w:tr w:rsidR="00114959" w14:paraId="51ACBD95" w14:textId="77777777" w:rsidTr="00EC64EA">
        <w:tc>
          <w:tcPr>
            <w:tcW w:w="9350" w:type="dxa"/>
            <w:gridSpan w:val="2"/>
          </w:tcPr>
          <w:p w14:paraId="794E735D" w14:textId="77777777" w:rsidR="00114959" w:rsidRPr="00114959" w:rsidRDefault="00114959" w:rsidP="00114959">
            <w:pPr>
              <w:ind w:left="360" w:hanging="360"/>
              <w:jc w:val="center"/>
              <w:rPr>
                <w:rFonts w:ascii="Arial Narrow" w:hAnsi="Arial Narrow"/>
                <w:b/>
                <w:color w:val="000000" w:themeColor="text1"/>
              </w:rPr>
            </w:pPr>
            <w:r w:rsidRPr="00114959">
              <w:rPr>
                <w:rFonts w:ascii="Arial Narrow" w:hAnsi="Arial Narrow"/>
                <w:b/>
                <w:color w:val="000000" w:themeColor="text1"/>
              </w:rPr>
              <w:t>[3] CUSTOMER-RENT CHILD ADT</w:t>
            </w:r>
          </w:p>
        </w:tc>
      </w:tr>
      <w:tr w:rsidR="00114959" w14:paraId="45F067DB" w14:textId="77777777" w:rsidTr="006916A6">
        <w:tc>
          <w:tcPr>
            <w:tcW w:w="4675" w:type="dxa"/>
          </w:tcPr>
          <w:p w14:paraId="41FB43B6" w14:textId="33A73B45" w:rsidR="00753715" w:rsidRDefault="00753715" w:rsidP="00114959">
            <w:pPr>
              <w:ind w:left="60"/>
              <w:jc w:val="both"/>
              <w:rPr>
                <w:rFonts w:ascii="Arial Narrow" w:hAnsi="Arial Narrow"/>
                <w:color w:val="000000" w:themeColor="text1"/>
              </w:rPr>
            </w:pPr>
            <w:proofErr w:type="spellStart"/>
            <w:r w:rsidRPr="00114959">
              <w:rPr>
                <w:rFonts w:ascii="Arial Narrow" w:hAnsi="Arial Narrow"/>
                <w:color w:val="000000" w:themeColor="text1"/>
              </w:rPr>
              <w:t>Customer_ID</w:t>
            </w:r>
            <w:proofErr w:type="spellEnd"/>
            <w:r w:rsidRPr="00114959">
              <w:rPr>
                <w:rFonts w:ascii="Arial Narrow" w:hAnsi="Arial Narrow"/>
                <w:color w:val="000000" w:themeColor="text1"/>
              </w:rPr>
              <w:t xml:space="preserve"> (</w:t>
            </w:r>
          </w:p>
          <w:p w14:paraId="6AF1CE46" w14:textId="0C4B5B53" w:rsidR="00114959" w:rsidRPr="00114959" w:rsidRDefault="00114959" w:rsidP="00114959">
            <w:pPr>
              <w:ind w:left="60"/>
              <w:jc w:val="both"/>
              <w:rPr>
                <w:rFonts w:ascii="Arial Narrow" w:hAnsi="Arial Narrow"/>
                <w:color w:val="000000" w:themeColor="text1"/>
              </w:rPr>
            </w:pPr>
            <w:proofErr w:type="spellStart"/>
            <w:r>
              <w:rPr>
                <w:rFonts w:ascii="Arial Narrow" w:hAnsi="Arial Narrow"/>
                <w:color w:val="000000" w:themeColor="text1"/>
              </w:rPr>
              <w:t>Video_ID</w:t>
            </w:r>
            <w:proofErr w:type="spellEnd"/>
            <w:r>
              <w:rPr>
                <w:rFonts w:ascii="Arial Narrow" w:hAnsi="Arial Narrow"/>
                <w:color w:val="000000" w:themeColor="text1"/>
              </w:rPr>
              <w:t xml:space="preserve"> (of all rented videos of a customer)</w:t>
            </w:r>
          </w:p>
        </w:tc>
        <w:tc>
          <w:tcPr>
            <w:tcW w:w="4675" w:type="dxa"/>
          </w:tcPr>
          <w:p w14:paraId="598348C4" w14:textId="77777777" w:rsidR="00114959" w:rsidRPr="00114959" w:rsidRDefault="00114959" w:rsidP="00114959">
            <w:pPr>
              <w:ind w:left="360" w:hanging="360"/>
              <w:jc w:val="both"/>
              <w:rPr>
                <w:rFonts w:ascii="Arial Narrow" w:hAnsi="Arial Narrow"/>
                <w:color w:val="000000" w:themeColor="text1"/>
              </w:rPr>
            </w:pPr>
            <w:r>
              <w:rPr>
                <w:rFonts w:ascii="Arial Narrow" w:hAnsi="Arial Narrow"/>
                <w:color w:val="000000" w:themeColor="text1"/>
              </w:rPr>
              <w:t xml:space="preserve">[1] </w:t>
            </w:r>
            <w:r w:rsidRPr="00114959">
              <w:rPr>
                <w:rFonts w:ascii="Arial Narrow" w:hAnsi="Arial Narrow"/>
                <w:color w:val="000000" w:themeColor="text1"/>
              </w:rPr>
              <w:t>Rent a Video (Add to the video ids rented)</w:t>
            </w:r>
          </w:p>
          <w:p w14:paraId="1C8B726E" w14:textId="77777777" w:rsidR="00114959" w:rsidRDefault="00114959" w:rsidP="00114959">
            <w:pPr>
              <w:ind w:left="360" w:hanging="360"/>
              <w:jc w:val="both"/>
              <w:rPr>
                <w:rFonts w:ascii="Arial Narrow" w:hAnsi="Arial Narrow"/>
                <w:color w:val="000000" w:themeColor="text1"/>
              </w:rPr>
            </w:pPr>
            <w:r>
              <w:rPr>
                <w:rFonts w:ascii="Arial Narrow" w:hAnsi="Arial Narrow"/>
                <w:color w:val="000000" w:themeColor="text1"/>
              </w:rPr>
              <w:t xml:space="preserve">[2] </w:t>
            </w:r>
            <w:r w:rsidRPr="00114959">
              <w:rPr>
                <w:rFonts w:ascii="Arial Narrow" w:hAnsi="Arial Narrow"/>
                <w:color w:val="000000" w:themeColor="text1"/>
              </w:rPr>
              <w:t>Return a Video (Remove the video id from the list)</w:t>
            </w:r>
          </w:p>
          <w:p w14:paraId="2CB196AA" w14:textId="77777777" w:rsidR="00FF79DC" w:rsidRDefault="00FF79DC" w:rsidP="00114959">
            <w:pPr>
              <w:ind w:left="360" w:hanging="360"/>
              <w:jc w:val="both"/>
              <w:rPr>
                <w:rFonts w:ascii="Arial Narrow" w:hAnsi="Arial Narrow"/>
                <w:color w:val="000000" w:themeColor="text1"/>
              </w:rPr>
            </w:pPr>
            <w:r>
              <w:rPr>
                <w:rFonts w:ascii="Arial Narrow" w:hAnsi="Arial Narrow"/>
                <w:color w:val="000000" w:themeColor="text1"/>
              </w:rPr>
              <w:t xml:space="preserve">[3] </w:t>
            </w:r>
            <w:r w:rsidRPr="00B22547">
              <w:rPr>
                <w:rFonts w:ascii="Arial Narrow" w:hAnsi="Arial Narrow"/>
                <w:color w:val="000000" w:themeColor="text1"/>
              </w:rPr>
              <w:t xml:space="preserve">Print list of all videos rented by each </w:t>
            </w:r>
            <w:proofErr w:type="gramStart"/>
            <w:r w:rsidRPr="00B22547">
              <w:rPr>
                <w:rFonts w:ascii="Arial Narrow" w:hAnsi="Arial Narrow"/>
                <w:color w:val="000000" w:themeColor="text1"/>
              </w:rPr>
              <w:t>customer</w:t>
            </w:r>
            <w:proofErr w:type="gramEnd"/>
          </w:p>
          <w:p w14:paraId="33EDD425" w14:textId="77777777" w:rsidR="00114959" w:rsidRDefault="00114959" w:rsidP="00114959">
            <w:pPr>
              <w:ind w:left="360" w:hanging="360"/>
              <w:jc w:val="both"/>
              <w:rPr>
                <w:rFonts w:ascii="Arial Narrow" w:hAnsi="Arial Narrow"/>
                <w:color w:val="000000" w:themeColor="text1"/>
              </w:rPr>
            </w:pPr>
          </w:p>
        </w:tc>
      </w:tr>
    </w:tbl>
    <w:p w14:paraId="32CD2349" w14:textId="77777777" w:rsidR="00114959" w:rsidRDefault="00114959" w:rsidP="00037879">
      <w:pPr>
        <w:jc w:val="both"/>
        <w:rPr>
          <w:rFonts w:ascii="Arial Narrow" w:hAnsi="Arial Narrow"/>
          <w:color w:val="000000" w:themeColor="text1"/>
        </w:rPr>
      </w:pPr>
    </w:p>
    <w:p w14:paraId="18CCC492" w14:textId="77777777" w:rsidR="00F92E79" w:rsidRDefault="00F92E79" w:rsidP="00FF79DC">
      <w:pPr>
        <w:jc w:val="both"/>
        <w:rPr>
          <w:rFonts w:ascii="Arial Narrow" w:hAnsi="Arial Narrow"/>
          <w:color w:val="000000" w:themeColor="text1"/>
        </w:rPr>
      </w:pPr>
    </w:p>
    <w:p w14:paraId="79A3C750" w14:textId="77777777" w:rsidR="00F92E79" w:rsidRDefault="00F92E79" w:rsidP="00FF79DC">
      <w:pPr>
        <w:jc w:val="both"/>
        <w:rPr>
          <w:rFonts w:ascii="Arial Narrow" w:hAnsi="Arial Narrow"/>
          <w:color w:val="000000" w:themeColor="text1"/>
        </w:rPr>
      </w:pPr>
    </w:p>
    <w:p w14:paraId="0B979443" w14:textId="77777777" w:rsidR="00F92E79" w:rsidRDefault="00F92E79" w:rsidP="00FF79DC">
      <w:pPr>
        <w:jc w:val="both"/>
        <w:rPr>
          <w:rFonts w:ascii="Arial Narrow" w:hAnsi="Arial Narrow"/>
          <w:color w:val="000000" w:themeColor="text1"/>
        </w:rPr>
      </w:pPr>
    </w:p>
    <w:p w14:paraId="434503C2" w14:textId="77777777" w:rsidR="00F92E79" w:rsidRDefault="00F92E79" w:rsidP="00FF79DC">
      <w:pPr>
        <w:jc w:val="both"/>
        <w:rPr>
          <w:rFonts w:ascii="Arial Narrow" w:hAnsi="Arial Narrow"/>
          <w:color w:val="000000" w:themeColor="text1"/>
        </w:rPr>
      </w:pPr>
    </w:p>
    <w:p w14:paraId="33F2E9E6" w14:textId="77777777" w:rsidR="00F92E79" w:rsidRDefault="00F92E79" w:rsidP="00FF79DC">
      <w:pPr>
        <w:jc w:val="both"/>
        <w:rPr>
          <w:rFonts w:ascii="Arial Narrow" w:hAnsi="Arial Narrow"/>
          <w:color w:val="000000" w:themeColor="text1"/>
        </w:rPr>
      </w:pPr>
    </w:p>
    <w:p w14:paraId="78FEE7A0" w14:textId="77777777" w:rsidR="00F92E79" w:rsidRDefault="00F92E79" w:rsidP="00FF79DC">
      <w:pPr>
        <w:jc w:val="both"/>
        <w:rPr>
          <w:rFonts w:ascii="Arial Narrow" w:hAnsi="Arial Narrow"/>
          <w:color w:val="000000" w:themeColor="text1"/>
        </w:rPr>
      </w:pPr>
    </w:p>
    <w:p w14:paraId="7EBCF466" w14:textId="77777777" w:rsidR="00F92E79" w:rsidRDefault="00F92E79" w:rsidP="00FF79DC">
      <w:pPr>
        <w:jc w:val="both"/>
        <w:rPr>
          <w:rFonts w:ascii="Arial Narrow" w:hAnsi="Arial Narrow"/>
          <w:color w:val="000000" w:themeColor="text1"/>
        </w:rPr>
      </w:pPr>
    </w:p>
    <w:p w14:paraId="35C6EDE5" w14:textId="77777777" w:rsidR="00F92E79" w:rsidRDefault="00F92E79" w:rsidP="00FF79DC">
      <w:pPr>
        <w:jc w:val="both"/>
        <w:rPr>
          <w:rFonts w:ascii="Arial Narrow" w:hAnsi="Arial Narrow"/>
          <w:color w:val="000000" w:themeColor="text1"/>
        </w:rPr>
      </w:pPr>
    </w:p>
    <w:p w14:paraId="626E7317" w14:textId="77777777" w:rsidR="00F92E79" w:rsidRDefault="00F92E79" w:rsidP="00FF79DC">
      <w:pPr>
        <w:jc w:val="both"/>
        <w:rPr>
          <w:rFonts w:ascii="Arial Narrow" w:hAnsi="Arial Narrow"/>
          <w:color w:val="000000" w:themeColor="text1"/>
        </w:rPr>
      </w:pPr>
    </w:p>
    <w:p w14:paraId="7BF59630" w14:textId="77777777" w:rsidR="00F92E79" w:rsidRDefault="00F92E79" w:rsidP="00FF79DC">
      <w:pPr>
        <w:jc w:val="both"/>
        <w:rPr>
          <w:rFonts w:ascii="Arial Narrow" w:hAnsi="Arial Narrow"/>
          <w:color w:val="000000" w:themeColor="text1"/>
        </w:rPr>
      </w:pPr>
    </w:p>
    <w:p w14:paraId="7B2A3CBD" w14:textId="77777777" w:rsidR="00F92E79" w:rsidRDefault="00F92E79" w:rsidP="00FF79DC">
      <w:pPr>
        <w:jc w:val="both"/>
        <w:rPr>
          <w:rFonts w:ascii="Arial Narrow" w:hAnsi="Arial Narrow"/>
          <w:color w:val="000000" w:themeColor="text1"/>
        </w:rPr>
      </w:pPr>
    </w:p>
    <w:p w14:paraId="3F2894C2" w14:textId="77777777" w:rsidR="00F92E79" w:rsidRDefault="00F92E79" w:rsidP="00FF79DC">
      <w:pPr>
        <w:jc w:val="both"/>
        <w:rPr>
          <w:rFonts w:ascii="Arial Narrow" w:hAnsi="Arial Narrow"/>
          <w:color w:val="000000" w:themeColor="text1"/>
        </w:rPr>
      </w:pPr>
    </w:p>
    <w:p w14:paraId="02CF827D" w14:textId="1E690D1B" w:rsidR="00FF79DC" w:rsidRDefault="00FF79DC" w:rsidP="00FF79DC">
      <w:pPr>
        <w:jc w:val="both"/>
        <w:rPr>
          <w:rFonts w:ascii="Arial Narrow" w:hAnsi="Arial Narrow"/>
          <w:color w:val="000000" w:themeColor="text1"/>
        </w:rPr>
      </w:pPr>
      <w:r>
        <w:rPr>
          <w:rFonts w:ascii="Arial Narrow" w:hAnsi="Arial Narrow"/>
          <w:color w:val="000000" w:themeColor="text1"/>
        </w:rPr>
        <w:t xml:space="preserve">The program will require you to maintain </w:t>
      </w:r>
      <w:r w:rsidRPr="00FF79DC">
        <w:rPr>
          <w:rFonts w:ascii="Arial Narrow" w:hAnsi="Arial Narrow"/>
          <w:b/>
          <w:color w:val="000000" w:themeColor="text1"/>
        </w:rPr>
        <w:t>3 text files</w:t>
      </w:r>
      <w:r>
        <w:rPr>
          <w:rFonts w:ascii="Arial Narrow" w:hAnsi="Arial Narrow"/>
          <w:color w:val="000000" w:themeColor="text1"/>
        </w:rPr>
        <w:t xml:space="preserve"> with specifications below:</w:t>
      </w:r>
    </w:p>
    <w:p w14:paraId="6DCD9627" w14:textId="77777777" w:rsidR="00114959" w:rsidRDefault="00114959" w:rsidP="00037879">
      <w:pPr>
        <w:jc w:val="both"/>
        <w:rPr>
          <w:rFonts w:ascii="Arial Narrow" w:hAnsi="Arial Narrow"/>
          <w:color w:val="000000" w:themeColor="text1"/>
        </w:rPr>
      </w:pPr>
    </w:p>
    <w:tbl>
      <w:tblPr>
        <w:tblStyle w:val="TableGrid"/>
        <w:tblW w:w="0" w:type="auto"/>
        <w:tblLook w:val="04A0" w:firstRow="1" w:lastRow="0" w:firstColumn="1" w:lastColumn="0" w:noHBand="0" w:noVBand="1"/>
      </w:tblPr>
      <w:tblGrid>
        <w:gridCol w:w="4675"/>
        <w:gridCol w:w="4675"/>
      </w:tblGrid>
      <w:tr w:rsidR="00FF79DC" w14:paraId="492AE583" w14:textId="77777777" w:rsidTr="00FF79DC">
        <w:tc>
          <w:tcPr>
            <w:tcW w:w="4675" w:type="dxa"/>
          </w:tcPr>
          <w:p w14:paraId="03063E79" w14:textId="77777777" w:rsidR="00FF79DC" w:rsidRPr="00FF79DC" w:rsidRDefault="00FF79DC" w:rsidP="00FF79DC">
            <w:pPr>
              <w:jc w:val="center"/>
              <w:rPr>
                <w:rFonts w:ascii="Arial Narrow" w:hAnsi="Arial Narrow"/>
                <w:b/>
                <w:color w:val="000000" w:themeColor="text1"/>
              </w:rPr>
            </w:pPr>
            <w:r>
              <w:rPr>
                <w:rFonts w:ascii="Arial Narrow" w:hAnsi="Arial Narrow"/>
                <w:b/>
                <w:color w:val="000000" w:themeColor="text1"/>
              </w:rPr>
              <w:t>Text File</w:t>
            </w:r>
          </w:p>
        </w:tc>
        <w:tc>
          <w:tcPr>
            <w:tcW w:w="4675" w:type="dxa"/>
          </w:tcPr>
          <w:p w14:paraId="21976C85" w14:textId="77777777" w:rsidR="00FF79DC" w:rsidRPr="00FF79DC" w:rsidRDefault="00FF79DC" w:rsidP="00FF79DC">
            <w:pPr>
              <w:jc w:val="center"/>
              <w:rPr>
                <w:rFonts w:ascii="Arial Narrow" w:hAnsi="Arial Narrow"/>
                <w:b/>
                <w:color w:val="000000" w:themeColor="text1"/>
              </w:rPr>
            </w:pPr>
            <w:r w:rsidRPr="00FF79DC">
              <w:rPr>
                <w:rFonts w:ascii="Arial Narrow" w:hAnsi="Arial Narrow"/>
                <w:b/>
                <w:color w:val="000000" w:themeColor="text1"/>
              </w:rPr>
              <w:t>Requirements</w:t>
            </w:r>
          </w:p>
        </w:tc>
      </w:tr>
      <w:tr w:rsidR="00FF79DC" w14:paraId="1519B3C7" w14:textId="77777777" w:rsidTr="00B02009">
        <w:tc>
          <w:tcPr>
            <w:tcW w:w="4675" w:type="dxa"/>
          </w:tcPr>
          <w:p w14:paraId="0DB3B01B" w14:textId="77777777" w:rsidR="00FF79DC" w:rsidRPr="00FF79DC" w:rsidRDefault="00FF79DC" w:rsidP="00037879">
            <w:pPr>
              <w:jc w:val="both"/>
              <w:rPr>
                <w:rFonts w:ascii="Arial Narrow" w:hAnsi="Arial Narrow"/>
                <w:b/>
                <w:color w:val="000000" w:themeColor="text1"/>
              </w:rPr>
            </w:pPr>
            <w:r>
              <w:rPr>
                <w:rFonts w:ascii="Arial Narrow" w:hAnsi="Arial Narrow"/>
                <w:b/>
                <w:color w:val="000000" w:themeColor="text1"/>
              </w:rPr>
              <w:t xml:space="preserve">[1] </w:t>
            </w:r>
            <w:r w:rsidR="006A240D">
              <w:rPr>
                <w:rFonts w:ascii="Arial Narrow" w:hAnsi="Arial Narrow"/>
                <w:b/>
                <w:color w:val="000000" w:themeColor="text1"/>
              </w:rPr>
              <w:t>VIDEO</w:t>
            </w:r>
            <w:r>
              <w:rPr>
                <w:rFonts w:ascii="Arial Narrow" w:hAnsi="Arial Narrow"/>
                <w:b/>
                <w:color w:val="000000" w:themeColor="text1"/>
              </w:rPr>
              <w:t xml:space="preserve"> Text File</w:t>
            </w:r>
          </w:p>
        </w:tc>
        <w:tc>
          <w:tcPr>
            <w:tcW w:w="4675" w:type="dxa"/>
            <w:shd w:val="clear" w:color="auto" w:fill="auto"/>
          </w:tcPr>
          <w:p w14:paraId="4177A34C" w14:textId="77777777" w:rsidR="00FF79DC" w:rsidRDefault="00DA1031" w:rsidP="00037879">
            <w:pPr>
              <w:jc w:val="both"/>
              <w:rPr>
                <w:rFonts w:ascii="Arial Narrow" w:hAnsi="Arial Narrow"/>
                <w:color w:val="000000" w:themeColor="text1"/>
              </w:rPr>
            </w:pPr>
            <w:r>
              <w:rPr>
                <w:rFonts w:ascii="Arial Narrow" w:hAnsi="Arial Narrow"/>
                <w:color w:val="000000" w:themeColor="text1"/>
              </w:rPr>
              <w:t xml:space="preserve">[1] </w:t>
            </w:r>
            <w:r w:rsidR="00FF79DC">
              <w:rPr>
                <w:rFonts w:ascii="Arial Narrow" w:hAnsi="Arial Narrow"/>
                <w:color w:val="000000" w:themeColor="text1"/>
              </w:rPr>
              <w:t xml:space="preserve">Will store the information about the </w:t>
            </w:r>
            <w:proofErr w:type="gramStart"/>
            <w:r w:rsidR="00FF79DC">
              <w:rPr>
                <w:rFonts w:ascii="Arial Narrow" w:hAnsi="Arial Narrow"/>
                <w:color w:val="000000" w:themeColor="text1"/>
              </w:rPr>
              <w:t>Videos</w:t>
            </w:r>
            <w:proofErr w:type="gramEnd"/>
          </w:p>
          <w:p w14:paraId="25C069E3" w14:textId="77777777" w:rsidR="00FF79DC" w:rsidRDefault="00DA1031" w:rsidP="00037879">
            <w:pPr>
              <w:jc w:val="both"/>
              <w:rPr>
                <w:rFonts w:ascii="Arial Narrow" w:hAnsi="Arial Narrow"/>
                <w:color w:val="000000" w:themeColor="text1"/>
              </w:rPr>
            </w:pPr>
            <w:r>
              <w:rPr>
                <w:rFonts w:ascii="Arial Narrow" w:hAnsi="Arial Narrow"/>
                <w:color w:val="000000" w:themeColor="text1"/>
              </w:rPr>
              <w:t>[2] Should contain the following by default:</w:t>
            </w:r>
          </w:p>
          <w:p w14:paraId="61AAE3AF" w14:textId="77777777" w:rsidR="00DA1031" w:rsidRDefault="00DA1031" w:rsidP="00037879">
            <w:pPr>
              <w:jc w:val="both"/>
              <w:rPr>
                <w:rFonts w:ascii="Arial Narrow" w:hAnsi="Arial Narrow"/>
                <w:color w:val="000000" w:themeColor="text1"/>
              </w:rPr>
            </w:pPr>
            <w:r>
              <w:rPr>
                <w:rFonts w:ascii="Arial Narrow" w:hAnsi="Arial Narrow"/>
                <w:color w:val="000000" w:themeColor="text1"/>
              </w:rPr>
              <w:t xml:space="preserve">     5 Horror Movies</w:t>
            </w:r>
          </w:p>
          <w:p w14:paraId="73ED8F95" w14:textId="77777777" w:rsidR="00DA1031" w:rsidRDefault="00DA1031" w:rsidP="00037879">
            <w:pPr>
              <w:jc w:val="both"/>
              <w:rPr>
                <w:rFonts w:ascii="Arial Narrow" w:hAnsi="Arial Narrow"/>
                <w:color w:val="000000" w:themeColor="text1"/>
              </w:rPr>
            </w:pPr>
            <w:r>
              <w:rPr>
                <w:rFonts w:ascii="Arial Narrow" w:hAnsi="Arial Narrow"/>
                <w:color w:val="000000" w:themeColor="text1"/>
              </w:rPr>
              <w:t xml:space="preserve">     5 Romance Movies</w:t>
            </w:r>
          </w:p>
          <w:p w14:paraId="7BAA2D41" w14:textId="77777777" w:rsidR="00DA1031" w:rsidRDefault="00DA1031" w:rsidP="00037879">
            <w:pPr>
              <w:jc w:val="both"/>
              <w:rPr>
                <w:rFonts w:ascii="Arial Narrow" w:hAnsi="Arial Narrow"/>
                <w:color w:val="000000" w:themeColor="text1"/>
              </w:rPr>
            </w:pPr>
            <w:r>
              <w:rPr>
                <w:rFonts w:ascii="Arial Narrow" w:hAnsi="Arial Narrow"/>
                <w:color w:val="000000" w:themeColor="text1"/>
              </w:rPr>
              <w:t xml:space="preserve">     5 Sci-Fi Movies</w:t>
            </w:r>
          </w:p>
          <w:p w14:paraId="4A9706A1" w14:textId="77777777" w:rsidR="00DA1031" w:rsidRDefault="00DA1031" w:rsidP="00037879">
            <w:pPr>
              <w:jc w:val="both"/>
              <w:rPr>
                <w:rFonts w:ascii="Arial Narrow" w:hAnsi="Arial Narrow"/>
                <w:color w:val="000000" w:themeColor="text1"/>
              </w:rPr>
            </w:pPr>
            <w:r>
              <w:rPr>
                <w:rFonts w:ascii="Arial Narrow" w:hAnsi="Arial Narrow"/>
                <w:color w:val="000000" w:themeColor="text1"/>
              </w:rPr>
              <w:t xml:space="preserve">     5 Action Movies</w:t>
            </w:r>
          </w:p>
          <w:p w14:paraId="1EE63D9C" w14:textId="77777777" w:rsidR="00DA1031" w:rsidRDefault="00DA1031" w:rsidP="00037879">
            <w:pPr>
              <w:jc w:val="both"/>
              <w:rPr>
                <w:rFonts w:ascii="Arial Narrow" w:hAnsi="Arial Narrow"/>
                <w:color w:val="000000" w:themeColor="text1"/>
              </w:rPr>
            </w:pPr>
            <w:r>
              <w:rPr>
                <w:rFonts w:ascii="Arial Narrow" w:hAnsi="Arial Narrow"/>
                <w:color w:val="000000" w:themeColor="text1"/>
              </w:rPr>
              <w:t xml:space="preserve">     5 Comedy Movies</w:t>
            </w:r>
          </w:p>
          <w:p w14:paraId="01D64B77" w14:textId="77777777" w:rsidR="000C5FBA" w:rsidRPr="000C5FBA" w:rsidRDefault="000C5FBA" w:rsidP="00037879">
            <w:pPr>
              <w:jc w:val="both"/>
              <w:rPr>
                <w:rFonts w:ascii="Arial Narrow" w:hAnsi="Arial Narrow"/>
                <w:b/>
                <w:i/>
                <w:color w:val="000000" w:themeColor="text1"/>
              </w:rPr>
            </w:pPr>
            <w:r w:rsidRPr="000C5FBA">
              <w:rPr>
                <w:rFonts w:ascii="Arial Narrow" w:hAnsi="Arial Narrow"/>
                <w:b/>
                <w:i/>
                <w:color w:val="000000" w:themeColor="text1"/>
              </w:rPr>
              <w:t xml:space="preserve">**Must be authentic and </w:t>
            </w:r>
            <w:proofErr w:type="gramStart"/>
            <w:r w:rsidRPr="000C5FBA">
              <w:rPr>
                <w:rFonts w:ascii="Arial Narrow" w:hAnsi="Arial Narrow"/>
                <w:b/>
                <w:i/>
                <w:color w:val="000000" w:themeColor="text1"/>
              </w:rPr>
              <w:t>true.</w:t>
            </w:r>
            <w:r>
              <w:rPr>
                <w:rFonts w:ascii="Arial Narrow" w:hAnsi="Arial Narrow"/>
                <w:b/>
                <w:i/>
                <w:color w:val="000000" w:themeColor="text1"/>
              </w:rPr>
              <w:t>*</w:t>
            </w:r>
            <w:proofErr w:type="gramEnd"/>
            <w:r>
              <w:rPr>
                <w:rFonts w:ascii="Arial Narrow" w:hAnsi="Arial Narrow"/>
                <w:b/>
                <w:i/>
                <w:color w:val="000000" w:themeColor="text1"/>
              </w:rPr>
              <w:t>*</w:t>
            </w:r>
          </w:p>
        </w:tc>
      </w:tr>
    </w:tbl>
    <w:p w14:paraId="1009AC80" w14:textId="77777777" w:rsidR="00880AB5" w:rsidRDefault="00880AB5"/>
    <w:p w14:paraId="5E2B60BF" w14:textId="77777777" w:rsidR="00880AB5" w:rsidRDefault="00880AB5"/>
    <w:tbl>
      <w:tblPr>
        <w:tblStyle w:val="TableGrid"/>
        <w:tblW w:w="0" w:type="auto"/>
        <w:tblLook w:val="04A0" w:firstRow="1" w:lastRow="0" w:firstColumn="1" w:lastColumn="0" w:noHBand="0" w:noVBand="1"/>
      </w:tblPr>
      <w:tblGrid>
        <w:gridCol w:w="4675"/>
        <w:gridCol w:w="4675"/>
      </w:tblGrid>
      <w:tr w:rsidR="00FF79DC" w14:paraId="353938FD" w14:textId="77777777" w:rsidTr="00FF79DC">
        <w:tc>
          <w:tcPr>
            <w:tcW w:w="4675" w:type="dxa"/>
          </w:tcPr>
          <w:p w14:paraId="412B6CB5" w14:textId="77777777" w:rsidR="00FF79DC" w:rsidRPr="006A240D" w:rsidRDefault="006A240D" w:rsidP="00037879">
            <w:pPr>
              <w:jc w:val="both"/>
              <w:rPr>
                <w:rFonts w:ascii="Arial Narrow" w:hAnsi="Arial Narrow"/>
                <w:b/>
                <w:color w:val="000000" w:themeColor="text1"/>
              </w:rPr>
            </w:pPr>
            <w:r>
              <w:rPr>
                <w:rFonts w:ascii="Arial Narrow" w:hAnsi="Arial Narrow"/>
                <w:b/>
                <w:color w:val="000000" w:themeColor="text1"/>
              </w:rPr>
              <w:t>[2] CUSTOMER Text File</w:t>
            </w:r>
          </w:p>
        </w:tc>
        <w:tc>
          <w:tcPr>
            <w:tcW w:w="4675" w:type="dxa"/>
          </w:tcPr>
          <w:p w14:paraId="39F6361E" w14:textId="77777777" w:rsidR="00FF79DC" w:rsidRDefault="006A240D" w:rsidP="00037879">
            <w:pPr>
              <w:jc w:val="both"/>
              <w:rPr>
                <w:rFonts w:ascii="Arial Narrow" w:hAnsi="Arial Narrow"/>
                <w:color w:val="000000" w:themeColor="text1"/>
              </w:rPr>
            </w:pPr>
            <w:r>
              <w:rPr>
                <w:rFonts w:ascii="Arial Narrow" w:hAnsi="Arial Narrow"/>
                <w:color w:val="000000" w:themeColor="text1"/>
              </w:rPr>
              <w:t xml:space="preserve">[1] Will store the basic information about the </w:t>
            </w:r>
            <w:proofErr w:type="gramStart"/>
            <w:r>
              <w:rPr>
                <w:rFonts w:ascii="Arial Narrow" w:hAnsi="Arial Narrow"/>
                <w:color w:val="000000" w:themeColor="text1"/>
              </w:rPr>
              <w:t>Customers</w:t>
            </w:r>
            <w:proofErr w:type="gramEnd"/>
          </w:p>
          <w:p w14:paraId="3586F8FC" w14:textId="77777777" w:rsidR="006A240D" w:rsidRDefault="006A240D" w:rsidP="00037879">
            <w:pPr>
              <w:jc w:val="both"/>
              <w:rPr>
                <w:rFonts w:ascii="Arial Narrow" w:hAnsi="Arial Narrow"/>
                <w:color w:val="000000" w:themeColor="text1"/>
              </w:rPr>
            </w:pPr>
            <w:r>
              <w:rPr>
                <w:rFonts w:ascii="Arial Narrow" w:hAnsi="Arial Narrow"/>
                <w:color w:val="000000" w:themeColor="text1"/>
              </w:rPr>
              <w:t xml:space="preserve">[2] Should contain at least 10 customers by </w:t>
            </w:r>
            <w:proofErr w:type="gramStart"/>
            <w:r>
              <w:rPr>
                <w:rFonts w:ascii="Arial Narrow" w:hAnsi="Arial Narrow"/>
                <w:color w:val="000000" w:themeColor="text1"/>
              </w:rPr>
              <w:t>default</w:t>
            </w:r>
            <w:proofErr w:type="gramEnd"/>
          </w:p>
          <w:p w14:paraId="160ABE75" w14:textId="77777777" w:rsidR="0066756C" w:rsidRDefault="0066756C" w:rsidP="00037879">
            <w:pPr>
              <w:jc w:val="both"/>
              <w:rPr>
                <w:rFonts w:ascii="Arial Narrow" w:hAnsi="Arial Narrow"/>
                <w:color w:val="000000" w:themeColor="text1"/>
              </w:rPr>
            </w:pPr>
            <w:r w:rsidRPr="000C5FBA">
              <w:rPr>
                <w:rFonts w:ascii="Arial Narrow" w:hAnsi="Arial Narrow"/>
                <w:b/>
                <w:i/>
                <w:color w:val="000000" w:themeColor="text1"/>
              </w:rPr>
              <w:t xml:space="preserve">**Must be authentic and </w:t>
            </w:r>
            <w:proofErr w:type="gramStart"/>
            <w:r w:rsidRPr="000C5FBA">
              <w:rPr>
                <w:rFonts w:ascii="Arial Narrow" w:hAnsi="Arial Narrow"/>
                <w:b/>
                <w:i/>
                <w:color w:val="000000" w:themeColor="text1"/>
              </w:rPr>
              <w:t>true.</w:t>
            </w:r>
            <w:r>
              <w:rPr>
                <w:rFonts w:ascii="Arial Narrow" w:hAnsi="Arial Narrow"/>
                <w:b/>
                <w:i/>
                <w:color w:val="000000" w:themeColor="text1"/>
              </w:rPr>
              <w:t>*</w:t>
            </w:r>
            <w:proofErr w:type="gramEnd"/>
            <w:r>
              <w:rPr>
                <w:rFonts w:ascii="Arial Narrow" w:hAnsi="Arial Narrow"/>
                <w:b/>
                <w:i/>
                <w:color w:val="000000" w:themeColor="text1"/>
              </w:rPr>
              <w:t>*</w:t>
            </w:r>
          </w:p>
        </w:tc>
      </w:tr>
      <w:tr w:rsidR="006A240D" w14:paraId="41C36B7E" w14:textId="77777777" w:rsidTr="00FF79DC">
        <w:tc>
          <w:tcPr>
            <w:tcW w:w="4675" w:type="dxa"/>
          </w:tcPr>
          <w:p w14:paraId="6F4C1B5F" w14:textId="77777777" w:rsidR="006A240D" w:rsidRDefault="006A240D" w:rsidP="00037879">
            <w:pPr>
              <w:jc w:val="both"/>
              <w:rPr>
                <w:rFonts w:ascii="Arial Narrow" w:hAnsi="Arial Narrow"/>
                <w:b/>
                <w:color w:val="000000" w:themeColor="text1"/>
              </w:rPr>
            </w:pPr>
            <w:r>
              <w:rPr>
                <w:rFonts w:ascii="Arial Narrow" w:hAnsi="Arial Narrow"/>
                <w:b/>
                <w:color w:val="000000" w:themeColor="text1"/>
              </w:rPr>
              <w:t>[3] CUSTOMER-RENT</w:t>
            </w:r>
          </w:p>
        </w:tc>
        <w:tc>
          <w:tcPr>
            <w:tcW w:w="4675" w:type="dxa"/>
          </w:tcPr>
          <w:p w14:paraId="55C30711" w14:textId="77777777" w:rsidR="006A240D" w:rsidRDefault="006A240D" w:rsidP="00037879">
            <w:pPr>
              <w:jc w:val="both"/>
              <w:rPr>
                <w:rFonts w:ascii="Arial Narrow" w:hAnsi="Arial Narrow"/>
                <w:color w:val="000000" w:themeColor="text1"/>
              </w:rPr>
            </w:pPr>
            <w:r>
              <w:rPr>
                <w:rFonts w:ascii="Arial Narrow" w:hAnsi="Arial Narrow"/>
                <w:color w:val="000000" w:themeColor="text1"/>
              </w:rPr>
              <w:t xml:space="preserve">[1] Will store all customers that RENT a </w:t>
            </w:r>
            <w:proofErr w:type="gramStart"/>
            <w:r>
              <w:rPr>
                <w:rFonts w:ascii="Arial Narrow" w:hAnsi="Arial Narrow"/>
                <w:color w:val="000000" w:themeColor="text1"/>
              </w:rPr>
              <w:t>VIDEO</w:t>
            </w:r>
            <w:proofErr w:type="gramEnd"/>
          </w:p>
          <w:p w14:paraId="35F3053F" w14:textId="77777777" w:rsidR="006A240D" w:rsidRDefault="006A240D" w:rsidP="00037879">
            <w:pPr>
              <w:jc w:val="both"/>
              <w:rPr>
                <w:rFonts w:ascii="Arial Narrow" w:hAnsi="Arial Narrow"/>
                <w:color w:val="000000" w:themeColor="text1"/>
              </w:rPr>
            </w:pPr>
            <w:r>
              <w:rPr>
                <w:rFonts w:ascii="Arial Narrow" w:hAnsi="Arial Narrow"/>
                <w:color w:val="000000" w:themeColor="text1"/>
              </w:rPr>
              <w:t xml:space="preserve">[2] Will store all the </w:t>
            </w:r>
            <w:proofErr w:type="spellStart"/>
            <w:r>
              <w:rPr>
                <w:rFonts w:ascii="Arial Narrow" w:hAnsi="Arial Narrow"/>
                <w:color w:val="000000" w:themeColor="text1"/>
              </w:rPr>
              <w:t>Video_IDs</w:t>
            </w:r>
            <w:proofErr w:type="spellEnd"/>
            <w:r>
              <w:rPr>
                <w:rFonts w:ascii="Arial Narrow" w:hAnsi="Arial Narrow"/>
                <w:color w:val="000000" w:themeColor="text1"/>
              </w:rPr>
              <w:t xml:space="preserve"> of all rented </w:t>
            </w:r>
            <w:proofErr w:type="gramStart"/>
            <w:r>
              <w:rPr>
                <w:rFonts w:ascii="Arial Narrow" w:hAnsi="Arial Narrow"/>
                <w:color w:val="000000" w:themeColor="text1"/>
              </w:rPr>
              <w:t>videos</w:t>
            </w:r>
            <w:proofErr w:type="gramEnd"/>
          </w:p>
          <w:p w14:paraId="471D1535" w14:textId="77777777" w:rsidR="006A240D" w:rsidRDefault="006A240D" w:rsidP="00037879">
            <w:pPr>
              <w:jc w:val="both"/>
              <w:rPr>
                <w:rFonts w:ascii="Arial Narrow" w:hAnsi="Arial Narrow"/>
                <w:color w:val="000000" w:themeColor="text1"/>
              </w:rPr>
            </w:pPr>
            <w:r>
              <w:rPr>
                <w:rFonts w:ascii="Arial Narrow" w:hAnsi="Arial Narrow"/>
                <w:color w:val="000000" w:themeColor="text1"/>
              </w:rPr>
              <w:t xml:space="preserve">[3] Will delete </w:t>
            </w:r>
            <w:proofErr w:type="spellStart"/>
            <w:r>
              <w:rPr>
                <w:rFonts w:ascii="Arial Narrow" w:hAnsi="Arial Narrow"/>
                <w:color w:val="000000" w:themeColor="text1"/>
              </w:rPr>
              <w:t>Video_IDs</w:t>
            </w:r>
            <w:proofErr w:type="spellEnd"/>
            <w:r>
              <w:rPr>
                <w:rFonts w:ascii="Arial Narrow" w:hAnsi="Arial Narrow"/>
                <w:color w:val="000000" w:themeColor="text1"/>
              </w:rPr>
              <w:t xml:space="preserve"> and </w:t>
            </w:r>
            <w:proofErr w:type="spellStart"/>
            <w:r>
              <w:rPr>
                <w:rFonts w:ascii="Arial Narrow" w:hAnsi="Arial Narrow"/>
                <w:color w:val="000000" w:themeColor="text1"/>
              </w:rPr>
              <w:t>Customer_ID</w:t>
            </w:r>
            <w:proofErr w:type="spellEnd"/>
            <w:r>
              <w:rPr>
                <w:rFonts w:ascii="Arial Narrow" w:hAnsi="Arial Narrow"/>
                <w:color w:val="000000" w:themeColor="text1"/>
              </w:rPr>
              <w:t xml:space="preserve"> when videos are returned</w:t>
            </w:r>
          </w:p>
        </w:tc>
      </w:tr>
    </w:tbl>
    <w:p w14:paraId="00FFA76E" w14:textId="77777777" w:rsidR="00FF79DC" w:rsidRDefault="00FF79DC" w:rsidP="00037879">
      <w:pPr>
        <w:jc w:val="both"/>
        <w:rPr>
          <w:rFonts w:ascii="Arial Narrow" w:hAnsi="Arial Narrow"/>
          <w:color w:val="000000" w:themeColor="text1"/>
        </w:rPr>
      </w:pPr>
    </w:p>
    <w:p w14:paraId="6AC6D497" w14:textId="77777777" w:rsidR="00D165E3" w:rsidRPr="00D165E3" w:rsidRDefault="00D165E3" w:rsidP="00037879">
      <w:pPr>
        <w:jc w:val="both"/>
        <w:rPr>
          <w:rFonts w:ascii="Arial Narrow" w:hAnsi="Arial Narrow"/>
          <w:b/>
          <w:color w:val="0070C0"/>
        </w:rPr>
      </w:pPr>
      <w:r w:rsidRPr="00D165E3">
        <w:rPr>
          <w:rFonts w:ascii="Arial Narrow" w:hAnsi="Arial Narrow"/>
          <w:b/>
          <w:color w:val="FF0000"/>
        </w:rPr>
        <w:t>NOTE:</w:t>
      </w:r>
      <w:r w:rsidRPr="00D165E3">
        <w:rPr>
          <w:rFonts w:ascii="Arial Narrow" w:hAnsi="Arial Narrow"/>
          <w:b/>
          <w:color w:val="0070C0"/>
        </w:rPr>
        <w:t xml:space="preserve">  IF YOU FIND THE NEED TO ADD OR MAKE ALTERATIONS TO THE SPECIFICATIONS OF THE ADT AND TEXT FILES ABOVE, PLEASE DO SO.  JUST MAKE SURE THAT YOU HAVE AN ACCEPTABLE LOGICAL REASON.</w:t>
      </w:r>
    </w:p>
    <w:p w14:paraId="68D69672" w14:textId="77777777" w:rsidR="00D165E3" w:rsidRDefault="00D165E3" w:rsidP="00037879">
      <w:pPr>
        <w:jc w:val="both"/>
        <w:rPr>
          <w:rFonts w:ascii="Arial Narrow" w:hAnsi="Arial Narrow"/>
          <w:color w:val="000000" w:themeColor="text1"/>
        </w:rPr>
      </w:pPr>
    </w:p>
    <w:p w14:paraId="0B5686E2" w14:textId="77777777" w:rsidR="00E61D32" w:rsidRPr="00770CED" w:rsidRDefault="00C67569" w:rsidP="00E61D32">
      <w:pPr>
        <w:rPr>
          <w:rFonts w:ascii="Arial Narrow" w:hAnsi="Arial Narrow"/>
          <w:b/>
          <w:color w:val="FF0000"/>
          <w:sz w:val="28"/>
        </w:rPr>
      </w:pPr>
      <w:r>
        <w:rPr>
          <w:rFonts w:ascii="Arial Narrow" w:hAnsi="Arial Narrow"/>
          <w:b/>
          <w:color w:val="FF0000"/>
          <w:sz w:val="28"/>
        </w:rPr>
        <w:t>INSTRUCTIONS</w:t>
      </w:r>
      <w:r w:rsidR="00770CED">
        <w:rPr>
          <w:rFonts w:ascii="Arial Narrow" w:hAnsi="Arial Narrow"/>
          <w:b/>
          <w:color w:val="FF0000"/>
          <w:sz w:val="28"/>
        </w:rPr>
        <w:t>:</w:t>
      </w:r>
    </w:p>
    <w:p w14:paraId="11813C0F" w14:textId="77777777" w:rsidR="00E61D32" w:rsidRPr="00994C34" w:rsidRDefault="00994C34" w:rsidP="002676DC">
      <w:pPr>
        <w:pStyle w:val="ListParagraph"/>
        <w:numPr>
          <w:ilvl w:val="0"/>
          <w:numId w:val="3"/>
        </w:numPr>
        <w:rPr>
          <w:rFonts w:ascii="Arial Narrow" w:hAnsi="Arial Narrow"/>
          <w:sz w:val="24"/>
          <w:u w:val="single"/>
        </w:rPr>
      </w:pPr>
      <w:r>
        <w:rPr>
          <w:rFonts w:ascii="Arial Narrow" w:hAnsi="Arial Narrow"/>
          <w:sz w:val="24"/>
        </w:rPr>
        <w:t>The program will have the following options/menu</w:t>
      </w:r>
      <w:r w:rsidR="000D51B9">
        <w:rPr>
          <w:rFonts w:ascii="Arial Narrow" w:hAnsi="Arial Narrow"/>
          <w:sz w:val="24"/>
        </w:rPr>
        <w:t>s:</w:t>
      </w:r>
    </w:p>
    <w:p w14:paraId="25E9C885" w14:textId="56574F72" w:rsidR="00880AB5" w:rsidRPr="00880AB5" w:rsidRDefault="00880AB5" w:rsidP="002676DC">
      <w:pPr>
        <w:pStyle w:val="ListParagraph"/>
        <w:numPr>
          <w:ilvl w:val="1"/>
          <w:numId w:val="3"/>
        </w:numPr>
        <w:rPr>
          <w:rFonts w:ascii="Arial Narrow" w:hAnsi="Arial Narrow"/>
          <w:b/>
          <w:sz w:val="24"/>
        </w:rPr>
      </w:pPr>
      <w:r w:rsidRPr="00880AB5">
        <w:rPr>
          <w:rFonts w:ascii="Arial Narrow" w:hAnsi="Arial Narrow"/>
          <w:b/>
          <w:sz w:val="24"/>
        </w:rPr>
        <w:t xml:space="preserve">[1] </w:t>
      </w:r>
      <w:r>
        <w:rPr>
          <w:rFonts w:ascii="Arial Narrow" w:hAnsi="Arial Narrow"/>
          <w:b/>
          <w:sz w:val="24"/>
        </w:rPr>
        <w:t>N</w:t>
      </w:r>
      <w:r w:rsidRPr="00880AB5">
        <w:rPr>
          <w:rFonts w:ascii="Arial Narrow" w:hAnsi="Arial Narrow"/>
          <w:b/>
          <w:sz w:val="24"/>
        </w:rPr>
        <w:t xml:space="preserve">ew </w:t>
      </w:r>
      <w:r>
        <w:rPr>
          <w:rFonts w:ascii="Arial Narrow" w:hAnsi="Arial Narrow"/>
          <w:b/>
          <w:sz w:val="24"/>
        </w:rPr>
        <w:t>V</w:t>
      </w:r>
      <w:r w:rsidRPr="00880AB5">
        <w:rPr>
          <w:rFonts w:ascii="Arial Narrow" w:hAnsi="Arial Narrow"/>
          <w:b/>
          <w:sz w:val="24"/>
        </w:rPr>
        <w:t xml:space="preserve">ideo </w:t>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p>
    <w:p w14:paraId="14BE4B38" w14:textId="00121A64" w:rsidR="00880AB5" w:rsidRPr="00880AB5" w:rsidRDefault="00880AB5" w:rsidP="002676DC">
      <w:pPr>
        <w:pStyle w:val="ListParagraph"/>
        <w:numPr>
          <w:ilvl w:val="1"/>
          <w:numId w:val="3"/>
        </w:numPr>
        <w:rPr>
          <w:rFonts w:ascii="Arial Narrow" w:hAnsi="Arial Narrow"/>
          <w:b/>
          <w:sz w:val="24"/>
        </w:rPr>
      </w:pPr>
      <w:r w:rsidRPr="00880AB5">
        <w:rPr>
          <w:rFonts w:ascii="Arial Narrow" w:hAnsi="Arial Narrow"/>
          <w:b/>
          <w:sz w:val="24"/>
        </w:rPr>
        <w:t xml:space="preserve">[2] Rent a </w:t>
      </w:r>
      <w:r>
        <w:rPr>
          <w:rFonts w:ascii="Arial Narrow" w:hAnsi="Arial Narrow"/>
          <w:b/>
          <w:sz w:val="24"/>
        </w:rPr>
        <w:t>V</w:t>
      </w:r>
      <w:r w:rsidRPr="00880AB5">
        <w:rPr>
          <w:rFonts w:ascii="Arial Narrow" w:hAnsi="Arial Narrow"/>
          <w:b/>
          <w:sz w:val="24"/>
        </w:rPr>
        <w:t>ideo</w:t>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t>//</w:t>
      </w:r>
    </w:p>
    <w:p w14:paraId="63585FF5" w14:textId="312A4109" w:rsidR="00880AB5" w:rsidRPr="00880AB5" w:rsidRDefault="00880AB5" w:rsidP="002676DC">
      <w:pPr>
        <w:pStyle w:val="ListParagraph"/>
        <w:numPr>
          <w:ilvl w:val="1"/>
          <w:numId w:val="3"/>
        </w:numPr>
        <w:rPr>
          <w:rFonts w:ascii="Arial Narrow" w:hAnsi="Arial Narrow"/>
          <w:b/>
          <w:sz w:val="24"/>
        </w:rPr>
      </w:pPr>
      <w:r w:rsidRPr="00880AB5">
        <w:rPr>
          <w:rFonts w:ascii="Arial Narrow" w:hAnsi="Arial Narrow"/>
          <w:b/>
          <w:sz w:val="24"/>
        </w:rPr>
        <w:t xml:space="preserve">[3] Return a </w:t>
      </w:r>
      <w:r>
        <w:rPr>
          <w:rFonts w:ascii="Arial Narrow" w:hAnsi="Arial Narrow"/>
          <w:b/>
          <w:sz w:val="24"/>
        </w:rPr>
        <w:t>V</w:t>
      </w:r>
      <w:r w:rsidRPr="00880AB5">
        <w:rPr>
          <w:rFonts w:ascii="Arial Narrow" w:hAnsi="Arial Narrow"/>
          <w:b/>
          <w:sz w:val="24"/>
        </w:rPr>
        <w:t>ideo</w:t>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520198">
        <w:rPr>
          <w:rFonts w:ascii="Arial Narrow" w:hAnsi="Arial Narrow"/>
          <w:b/>
          <w:sz w:val="24"/>
        </w:rPr>
        <w:t>//</w:t>
      </w:r>
    </w:p>
    <w:p w14:paraId="5066382F" w14:textId="6BC630A7" w:rsidR="00880AB5" w:rsidRPr="00880AB5" w:rsidRDefault="00880AB5" w:rsidP="002676DC">
      <w:pPr>
        <w:pStyle w:val="ListParagraph"/>
        <w:numPr>
          <w:ilvl w:val="1"/>
          <w:numId w:val="3"/>
        </w:numPr>
        <w:rPr>
          <w:rFonts w:ascii="Arial Narrow" w:hAnsi="Arial Narrow"/>
          <w:b/>
          <w:sz w:val="24"/>
        </w:rPr>
      </w:pPr>
      <w:r w:rsidRPr="00880AB5">
        <w:rPr>
          <w:rFonts w:ascii="Arial Narrow" w:hAnsi="Arial Narrow"/>
          <w:b/>
          <w:sz w:val="24"/>
        </w:rPr>
        <w:t xml:space="preserve">[4] Show </w:t>
      </w:r>
      <w:r>
        <w:rPr>
          <w:rFonts w:ascii="Arial Narrow" w:hAnsi="Arial Narrow"/>
          <w:b/>
          <w:sz w:val="24"/>
        </w:rPr>
        <w:t>Video Details</w:t>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p>
    <w:p w14:paraId="7C86386A" w14:textId="70F308E6" w:rsidR="00880AB5" w:rsidRPr="00880AB5" w:rsidRDefault="00880AB5" w:rsidP="002676DC">
      <w:pPr>
        <w:pStyle w:val="ListParagraph"/>
        <w:numPr>
          <w:ilvl w:val="1"/>
          <w:numId w:val="3"/>
        </w:numPr>
        <w:rPr>
          <w:rFonts w:ascii="Arial Narrow" w:hAnsi="Arial Narrow"/>
          <w:b/>
          <w:sz w:val="24"/>
        </w:rPr>
      </w:pPr>
      <w:r w:rsidRPr="00880AB5">
        <w:rPr>
          <w:rFonts w:ascii="Arial Narrow" w:hAnsi="Arial Narrow"/>
          <w:b/>
          <w:sz w:val="24"/>
        </w:rPr>
        <w:t xml:space="preserve">[5] Display all </w:t>
      </w:r>
      <w:proofErr w:type="gramStart"/>
      <w:r>
        <w:rPr>
          <w:rFonts w:ascii="Arial Narrow" w:hAnsi="Arial Narrow"/>
          <w:b/>
          <w:sz w:val="24"/>
        </w:rPr>
        <w:t>Videos</w:t>
      </w:r>
      <w:proofErr w:type="gramEnd"/>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p>
    <w:p w14:paraId="442F3670" w14:textId="22D6D0F0" w:rsidR="00880AB5" w:rsidRPr="00175F2D" w:rsidRDefault="00880AB5" w:rsidP="002676DC">
      <w:pPr>
        <w:pStyle w:val="ListParagraph"/>
        <w:numPr>
          <w:ilvl w:val="1"/>
          <w:numId w:val="3"/>
        </w:numPr>
        <w:rPr>
          <w:rFonts w:ascii="Arial Narrow" w:hAnsi="Arial Narrow"/>
          <w:b/>
          <w:sz w:val="24"/>
          <w:u w:val="single"/>
        </w:rPr>
      </w:pPr>
      <w:r w:rsidRPr="00880AB5">
        <w:rPr>
          <w:rFonts w:ascii="Arial Narrow" w:hAnsi="Arial Narrow"/>
          <w:b/>
          <w:sz w:val="24"/>
        </w:rPr>
        <w:t xml:space="preserve">[6] Check </w:t>
      </w:r>
      <w:r>
        <w:rPr>
          <w:rFonts w:ascii="Arial Narrow" w:hAnsi="Arial Narrow"/>
          <w:b/>
          <w:sz w:val="24"/>
        </w:rPr>
        <w:t>Video Availability</w:t>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p>
    <w:p w14:paraId="6248514F" w14:textId="77777777" w:rsidR="00880AB5" w:rsidRPr="00880AB5" w:rsidRDefault="00880AB5" w:rsidP="002676DC">
      <w:pPr>
        <w:pStyle w:val="ListParagraph"/>
        <w:numPr>
          <w:ilvl w:val="1"/>
          <w:numId w:val="3"/>
        </w:numPr>
        <w:rPr>
          <w:rFonts w:ascii="Arial Narrow" w:hAnsi="Arial Narrow"/>
          <w:b/>
          <w:sz w:val="24"/>
          <w:u w:val="single"/>
        </w:rPr>
      </w:pPr>
      <w:r>
        <w:rPr>
          <w:rFonts w:ascii="Arial Narrow" w:hAnsi="Arial Narrow"/>
          <w:b/>
          <w:sz w:val="24"/>
        </w:rPr>
        <w:t>[</w:t>
      </w:r>
      <w:r w:rsidR="00175F2D">
        <w:rPr>
          <w:rFonts w:ascii="Arial Narrow" w:hAnsi="Arial Narrow"/>
          <w:b/>
          <w:sz w:val="24"/>
        </w:rPr>
        <w:t>7</w:t>
      </w:r>
      <w:r>
        <w:rPr>
          <w:rFonts w:ascii="Arial Narrow" w:hAnsi="Arial Narrow"/>
          <w:b/>
          <w:sz w:val="24"/>
        </w:rPr>
        <w:t>] Customer Maintenance</w:t>
      </w:r>
    </w:p>
    <w:p w14:paraId="0B642FC0" w14:textId="37BF5E57" w:rsidR="00880AB5" w:rsidRPr="00880AB5" w:rsidRDefault="00880AB5" w:rsidP="002676DC">
      <w:pPr>
        <w:pStyle w:val="ListParagraph"/>
        <w:numPr>
          <w:ilvl w:val="2"/>
          <w:numId w:val="3"/>
        </w:numPr>
        <w:rPr>
          <w:rFonts w:ascii="Arial Narrow" w:hAnsi="Arial Narrow"/>
          <w:b/>
          <w:sz w:val="24"/>
          <w:u w:val="single"/>
        </w:rPr>
      </w:pPr>
      <w:r>
        <w:rPr>
          <w:rFonts w:ascii="Arial Narrow" w:hAnsi="Arial Narrow"/>
          <w:b/>
          <w:sz w:val="24"/>
        </w:rPr>
        <w:t>[1] Add New Customer</w:t>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175F2D">
        <w:rPr>
          <w:rFonts w:ascii="Arial Narrow" w:hAnsi="Arial Narrow"/>
          <w:b/>
          <w:sz w:val="24"/>
        </w:rPr>
        <w:tab/>
      </w:r>
    </w:p>
    <w:p w14:paraId="1D888962" w14:textId="3932C34D" w:rsidR="00880AB5" w:rsidRPr="00880AB5" w:rsidRDefault="00880AB5" w:rsidP="002676DC">
      <w:pPr>
        <w:pStyle w:val="ListParagraph"/>
        <w:numPr>
          <w:ilvl w:val="2"/>
          <w:numId w:val="3"/>
        </w:numPr>
        <w:rPr>
          <w:rFonts w:ascii="Arial Narrow" w:hAnsi="Arial Narrow"/>
          <w:b/>
          <w:sz w:val="24"/>
          <w:u w:val="single"/>
        </w:rPr>
      </w:pPr>
      <w:r>
        <w:rPr>
          <w:rFonts w:ascii="Arial Narrow" w:hAnsi="Arial Narrow"/>
          <w:b/>
          <w:sz w:val="24"/>
        </w:rPr>
        <w:t>[2] Show Customer Details</w:t>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175F2D">
        <w:rPr>
          <w:rFonts w:ascii="Arial Narrow" w:hAnsi="Arial Narrow"/>
          <w:b/>
          <w:sz w:val="24"/>
        </w:rPr>
        <w:tab/>
      </w:r>
    </w:p>
    <w:p w14:paraId="1A0B23A9" w14:textId="6E8FAF23" w:rsidR="00880AB5" w:rsidRPr="00880AB5" w:rsidRDefault="00880AB5" w:rsidP="002676DC">
      <w:pPr>
        <w:pStyle w:val="ListParagraph"/>
        <w:numPr>
          <w:ilvl w:val="2"/>
          <w:numId w:val="3"/>
        </w:numPr>
        <w:rPr>
          <w:rFonts w:ascii="Arial Narrow" w:hAnsi="Arial Narrow"/>
          <w:b/>
          <w:sz w:val="24"/>
          <w:u w:val="single"/>
        </w:rPr>
      </w:pPr>
      <w:r>
        <w:rPr>
          <w:rFonts w:ascii="Arial Narrow" w:hAnsi="Arial Narrow"/>
          <w:b/>
          <w:sz w:val="24"/>
        </w:rPr>
        <w:t xml:space="preserve">[3] </w:t>
      </w:r>
      <w:r w:rsidR="00175F2D">
        <w:rPr>
          <w:rFonts w:ascii="Arial Narrow" w:hAnsi="Arial Narrow"/>
          <w:b/>
          <w:sz w:val="24"/>
        </w:rPr>
        <w:t>List of</w:t>
      </w:r>
      <w:r>
        <w:rPr>
          <w:rFonts w:ascii="Arial Narrow" w:hAnsi="Arial Narrow"/>
          <w:b/>
          <w:sz w:val="24"/>
        </w:rPr>
        <w:t xml:space="preserve"> Videos Rented by a Customer</w:t>
      </w:r>
      <w:r w:rsidR="00D165E3">
        <w:rPr>
          <w:rFonts w:ascii="Arial Narrow" w:hAnsi="Arial Narrow"/>
          <w:b/>
          <w:sz w:val="24"/>
        </w:rPr>
        <w:tab/>
      </w:r>
      <w:r w:rsidR="00175F2D">
        <w:rPr>
          <w:rFonts w:ascii="Arial Narrow" w:hAnsi="Arial Narrow"/>
          <w:b/>
          <w:sz w:val="24"/>
        </w:rPr>
        <w:tab/>
      </w:r>
      <w:r w:rsidR="00175F2D">
        <w:rPr>
          <w:rFonts w:ascii="Arial Narrow" w:hAnsi="Arial Narrow"/>
          <w:b/>
          <w:sz w:val="24"/>
        </w:rPr>
        <w:tab/>
      </w:r>
      <w:r w:rsidR="00D165E3">
        <w:rPr>
          <w:rFonts w:ascii="Arial Narrow" w:hAnsi="Arial Narrow"/>
          <w:b/>
          <w:sz w:val="24"/>
        </w:rPr>
        <w:t>/</w:t>
      </w:r>
      <w:r w:rsidR="00520198">
        <w:rPr>
          <w:rFonts w:ascii="Arial Narrow" w:hAnsi="Arial Narrow"/>
          <w:b/>
          <w:sz w:val="24"/>
        </w:rPr>
        <w:t>/</w:t>
      </w:r>
      <w:r w:rsidR="00D165E3">
        <w:rPr>
          <w:rFonts w:ascii="Arial Narrow" w:hAnsi="Arial Narrow"/>
          <w:b/>
          <w:sz w:val="24"/>
        </w:rPr>
        <w:tab/>
      </w:r>
      <w:r w:rsidR="00D165E3">
        <w:rPr>
          <w:rFonts w:ascii="Arial Narrow" w:hAnsi="Arial Narrow"/>
          <w:b/>
          <w:sz w:val="24"/>
        </w:rPr>
        <w:tab/>
      </w:r>
    </w:p>
    <w:p w14:paraId="3863C092" w14:textId="416828EF" w:rsidR="00880AB5" w:rsidRPr="00880AB5" w:rsidRDefault="00880AB5" w:rsidP="002676DC">
      <w:pPr>
        <w:pStyle w:val="ListParagraph"/>
        <w:numPr>
          <w:ilvl w:val="1"/>
          <w:numId w:val="3"/>
        </w:numPr>
        <w:rPr>
          <w:rFonts w:ascii="Arial Narrow" w:hAnsi="Arial Narrow"/>
          <w:b/>
          <w:sz w:val="24"/>
          <w:u w:val="single"/>
        </w:rPr>
      </w:pPr>
      <w:r>
        <w:rPr>
          <w:rFonts w:ascii="Arial Narrow" w:hAnsi="Arial Narrow"/>
          <w:b/>
          <w:sz w:val="24"/>
        </w:rPr>
        <w:t>[</w:t>
      </w:r>
      <w:r w:rsidR="00175F2D">
        <w:rPr>
          <w:rFonts w:ascii="Arial Narrow" w:hAnsi="Arial Narrow"/>
          <w:b/>
          <w:sz w:val="24"/>
        </w:rPr>
        <w:t>8</w:t>
      </w:r>
      <w:r>
        <w:rPr>
          <w:rFonts w:ascii="Arial Narrow" w:hAnsi="Arial Narrow"/>
          <w:b/>
          <w:sz w:val="24"/>
        </w:rPr>
        <w:t xml:space="preserve">] Exit </w:t>
      </w:r>
      <w:proofErr w:type="gramStart"/>
      <w:r>
        <w:rPr>
          <w:rFonts w:ascii="Arial Narrow" w:hAnsi="Arial Narrow"/>
          <w:b/>
          <w:sz w:val="24"/>
        </w:rPr>
        <w:t>Program</w:t>
      </w:r>
      <w:proofErr w:type="gramEnd"/>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r w:rsidR="00D165E3">
        <w:rPr>
          <w:rFonts w:ascii="Arial Narrow" w:hAnsi="Arial Narrow"/>
          <w:b/>
          <w:sz w:val="24"/>
        </w:rPr>
        <w:tab/>
      </w:r>
    </w:p>
    <w:p w14:paraId="65DF6107" w14:textId="77777777" w:rsidR="00880AB5" w:rsidRPr="006A240D" w:rsidRDefault="00880AB5" w:rsidP="00880AB5">
      <w:pPr>
        <w:pStyle w:val="ListParagraph"/>
        <w:ind w:left="2160"/>
        <w:rPr>
          <w:rFonts w:ascii="Arial Narrow" w:hAnsi="Arial Narrow"/>
          <w:b/>
          <w:sz w:val="24"/>
          <w:u w:val="single"/>
        </w:rPr>
      </w:pPr>
    </w:p>
    <w:p w14:paraId="459A2807" w14:textId="77777777" w:rsidR="000D51B9" w:rsidRPr="0093638F" w:rsidRDefault="00712789" w:rsidP="002676DC">
      <w:pPr>
        <w:pStyle w:val="ListParagraph"/>
        <w:numPr>
          <w:ilvl w:val="0"/>
          <w:numId w:val="3"/>
        </w:numPr>
        <w:rPr>
          <w:rFonts w:ascii="Arial Narrow" w:hAnsi="Arial Narrow"/>
          <w:sz w:val="24"/>
          <w:u w:val="single"/>
        </w:rPr>
      </w:pPr>
      <w:r>
        <w:rPr>
          <w:noProof/>
        </w:rPr>
        <w:lastRenderedPageBreak/>
        <w:drawing>
          <wp:anchor distT="0" distB="0" distL="114300" distR="114300" simplePos="0" relativeHeight="251658240" behindDoc="1" locked="0" layoutInCell="1" allowOverlap="1" wp14:anchorId="3AE22D6C" wp14:editId="11F5690B">
            <wp:simplePos x="0" y="0"/>
            <wp:positionH relativeFrom="column">
              <wp:posOffset>2714625</wp:posOffset>
            </wp:positionH>
            <wp:positionV relativeFrom="paragraph">
              <wp:posOffset>22225</wp:posOffset>
            </wp:positionV>
            <wp:extent cx="3294938" cy="1771650"/>
            <wp:effectExtent l="0" t="0" r="1270" b="0"/>
            <wp:wrapTight wrapText="bothSides">
              <wp:wrapPolygon edited="0">
                <wp:start x="0" y="0"/>
                <wp:lineTo x="0" y="21368"/>
                <wp:lineTo x="21483" y="21368"/>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96054" cy="1772250"/>
                    </a:xfrm>
                    <a:prstGeom prst="rect">
                      <a:avLst/>
                    </a:prstGeom>
                  </pic:spPr>
                </pic:pic>
              </a:graphicData>
            </a:graphic>
            <wp14:sizeRelH relativeFrom="margin">
              <wp14:pctWidth>0</wp14:pctWidth>
            </wp14:sizeRelH>
            <wp14:sizeRelV relativeFrom="margin">
              <wp14:pctHeight>0</wp14:pctHeight>
            </wp14:sizeRelV>
          </wp:anchor>
        </w:drawing>
      </w:r>
      <w:r w:rsidR="000D51B9">
        <w:rPr>
          <w:rFonts w:ascii="Arial Narrow" w:hAnsi="Arial Narrow"/>
          <w:sz w:val="24"/>
        </w:rPr>
        <w:t xml:space="preserve">Follow the </w:t>
      </w:r>
      <w:r w:rsidR="00D165E3">
        <w:rPr>
          <w:rFonts w:ascii="Arial Narrow" w:hAnsi="Arial Narrow"/>
          <w:sz w:val="24"/>
        </w:rPr>
        <w:t xml:space="preserve">suggested </w:t>
      </w:r>
      <w:r w:rsidR="000D51B9">
        <w:rPr>
          <w:rFonts w:ascii="Arial Narrow" w:hAnsi="Arial Narrow"/>
          <w:sz w:val="24"/>
        </w:rPr>
        <w:t>screen dialogs below for each of the option</w:t>
      </w:r>
      <w:r w:rsidR="00D165E3">
        <w:rPr>
          <w:rFonts w:ascii="Arial Narrow" w:hAnsi="Arial Narrow"/>
          <w:sz w:val="24"/>
        </w:rPr>
        <w:t xml:space="preserve"> above</w:t>
      </w:r>
      <w:r w:rsidR="000D51B9">
        <w:rPr>
          <w:rFonts w:ascii="Arial Narrow" w:hAnsi="Arial Narrow"/>
          <w:sz w:val="24"/>
        </w:rPr>
        <w:t>:</w:t>
      </w:r>
    </w:p>
    <w:p w14:paraId="45FE7041" w14:textId="77777777" w:rsidR="00C67569" w:rsidRDefault="00C67569" w:rsidP="00880AB5">
      <w:pPr>
        <w:rPr>
          <w:rFonts w:ascii="Arial Narrow" w:hAnsi="Arial Narrow"/>
          <w:lang w:eastAsia="ar-SA"/>
        </w:rPr>
      </w:pPr>
    </w:p>
    <w:p w14:paraId="4D25540A" w14:textId="77777777" w:rsidR="00880AB5" w:rsidRDefault="00880AB5" w:rsidP="00712789">
      <w:pPr>
        <w:jc w:val="center"/>
        <w:rPr>
          <w:rFonts w:ascii="Arial Narrow" w:hAnsi="Arial Narrow"/>
          <w:lang w:eastAsia="ar-SA"/>
        </w:rPr>
      </w:pPr>
    </w:p>
    <w:p w14:paraId="2C15E916" w14:textId="77777777" w:rsidR="00880AB5" w:rsidRDefault="00880AB5" w:rsidP="00880AB5">
      <w:pPr>
        <w:rPr>
          <w:rFonts w:ascii="Arial Narrow" w:hAnsi="Arial Narrow"/>
          <w:lang w:eastAsia="ar-SA"/>
        </w:rPr>
      </w:pPr>
    </w:p>
    <w:p w14:paraId="5F9BC895" w14:textId="77777777" w:rsidR="00880AB5" w:rsidRDefault="00880AB5" w:rsidP="00880AB5">
      <w:pPr>
        <w:rPr>
          <w:rFonts w:ascii="Arial Narrow" w:hAnsi="Arial Narrow"/>
          <w:lang w:eastAsia="ar-SA"/>
        </w:rPr>
      </w:pPr>
    </w:p>
    <w:p w14:paraId="766AE2ED" w14:textId="77777777" w:rsidR="00880AB5" w:rsidRDefault="00880AB5" w:rsidP="00880AB5">
      <w:pPr>
        <w:rPr>
          <w:rFonts w:ascii="Arial Narrow" w:hAnsi="Arial Narrow"/>
          <w:lang w:eastAsia="ar-SA"/>
        </w:rPr>
      </w:pPr>
    </w:p>
    <w:p w14:paraId="7D90A664" w14:textId="77777777" w:rsidR="00880AB5" w:rsidRDefault="00880AB5" w:rsidP="00880AB5">
      <w:pPr>
        <w:rPr>
          <w:rFonts w:ascii="Arial Narrow" w:hAnsi="Arial Narrow"/>
          <w:lang w:eastAsia="ar-SA"/>
        </w:rPr>
      </w:pPr>
    </w:p>
    <w:p w14:paraId="314C33C1" w14:textId="77777777" w:rsidR="00880AB5" w:rsidRDefault="00880AB5" w:rsidP="00880AB5">
      <w:pPr>
        <w:rPr>
          <w:rFonts w:ascii="Arial Narrow" w:hAnsi="Arial Narrow"/>
          <w:lang w:eastAsia="ar-SA"/>
        </w:rPr>
      </w:pPr>
    </w:p>
    <w:p w14:paraId="536A3C78" w14:textId="77777777" w:rsidR="00880AB5" w:rsidRDefault="00880AB5" w:rsidP="00880AB5">
      <w:pPr>
        <w:rPr>
          <w:rFonts w:ascii="Arial Narrow" w:hAnsi="Arial Narrow"/>
          <w:lang w:eastAsia="ar-SA"/>
        </w:rPr>
      </w:pPr>
    </w:p>
    <w:p w14:paraId="2D9E9AC4" w14:textId="3F4BFA96" w:rsidR="00880AB5" w:rsidRDefault="008624F3" w:rsidP="00880AB5">
      <w:pPr>
        <w:rPr>
          <w:rFonts w:ascii="Arial Narrow" w:hAnsi="Arial Narrow"/>
          <w:lang w:eastAsia="ar-SA"/>
        </w:rPr>
      </w:pPr>
      <w:r>
        <w:rPr>
          <w:noProof/>
        </w:rPr>
        <w:drawing>
          <wp:anchor distT="0" distB="0" distL="114300" distR="114300" simplePos="0" relativeHeight="251659264" behindDoc="0" locked="0" layoutInCell="1" allowOverlap="1" wp14:anchorId="7D5B3C2F" wp14:editId="195C961B">
            <wp:simplePos x="0" y="0"/>
            <wp:positionH relativeFrom="column">
              <wp:posOffset>1114425</wp:posOffset>
            </wp:positionH>
            <wp:positionV relativeFrom="paragraph">
              <wp:posOffset>146050</wp:posOffset>
            </wp:positionV>
            <wp:extent cx="3859671" cy="3808071"/>
            <wp:effectExtent l="0" t="0" r="762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59671" cy="3808071"/>
                    </a:xfrm>
                    <a:prstGeom prst="rect">
                      <a:avLst/>
                    </a:prstGeom>
                  </pic:spPr>
                </pic:pic>
              </a:graphicData>
            </a:graphic>
          </wp:anchor>
        </w:drawing>
      </w:r>
    </w:p>
    <w:p w14:paraId="38A41C82" w14:textId="148EA491" w:rsidR="00880AB5" w:rsidRDefault="008624F3" w:rsidP="008624F3">
      <w:pPr>
        <w:rPr>
          <w:rFonts w:ascii="Arial Narrow" w:hAnsi="Arial Narrow"/>
          <w:lang w:eastAsia="ar-SA"/>
        </w:rPr>
      </w:pPr>
      <w:r>
        <w:rPr>
          <w:rFonts w:ascii="Arial Narrow" w:hAnsi="Arial Narrow"/>
          <w:lang w:eastAsia="ar-SA"/>
        </w:rPr>
        <w:br w:type="textWrapping" w:clear="all"/>
      </w:r>
    </w:p>
    <w:p w14:paraId="0AE66FC3" w14:textId="77777777" w:rsidR="00880AB5" w:rsidRDefault="00880AB5" w:rsidP="00880AB5">
      <w:pPr>
        <w:rPr>
          <w:rFonts w:ascii="Arial Narrow" w:hAnsi="Arial Narrow"/>
          <w:lang w:eastAsia="ar-SA"/>
        </w:rPr>
      </w:pPr>
    </w:p>
    <w:p w14:paraId="455A38B9" w14:textId="77777777" w:rsidR="00880AB5" w:rsidRDefault="00880AB5" w:rsidP="00880AB5">
      <w:pPr>
        <w:rPr>
          <w:rFonts w:ascii="Arial Narrow" w:hAnsi="Arial Narrow"/>
          <w:lang w:eastAsia="ar-SA"/>
        </w:rPr>
      </w:pPr>
    </w:p>
    <w:p w14:paraId="313EE37B" w14:textId="77777777" w:rsidR="00BF6551" w:rsidRDefault="00BF6551" w:rsidP="00BF6551">
      <w:pPr>
        <w:jc w:val="center"/>
        <w:rPr>
          <w:rFonts w:ascii="Arial Narrow" w:hAnsi="Arial Narrow"/>
          <w:lang w:eastAsia="ar-SA"/>
        </w:rPr>
      </w:pPr>
      <w:r>
        <w:rPr>
          <w:noProof/>
        </w:rPr>
        <w:lastRenderedPageBreak/>
        <w:drawing>
          <wp:inline distT="0" distB="0" distL="0" distR="0" wp14:anchorId="7845A139" wp14:editId="2246F75A">
            <wp:extent cx="4119184" cy="25927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4058" cy="2595797"/>
                    </a:xfrm>
                    <a:prstGeom prst="rect">
                      <a:avLst/>
                    </a:prstGeom>
                  </pic:spPr>
                </pic:pic>
              </a:graphicData>
            </a:graphic>
          </wp:inline>
        </w:drawing>
      </w:r>
    </w:p>
    <w:p w14:paraId="54A9AA18" w14:textId="77777777" w:rsidR="00BF6551" w:rsidRDefault="00BF6551" w:rsidP="00880AB5">
      <w:pPr>
        <w:rPr>
          <w:rFonts w:ascii="Arial Narrow" w:hAnsi="Arial Narrow"/>
          <w:lang w:eastAsia="ar-SA"/>
        </w:rPr>
      </w:pPr>
    </w:p>
    <w:p w14:paraId="0BEF2E58" w14:textId="77777777" w:rsidR="00880AB5" w:rsidRDefault="00880AB5" w:rsidP="00880AB5">
      <w:pPr>
        <w:rPr>
          <w:rFonts w:ascii="Arial Narrow" w:hAnsi="Arial Narrow"/>
          <w:lang w:eastAsia="ar-SA"/>
        </w:rPr>
      </w:pPr>
    </w:p>
    <w:p w14:paraId="71D18E5A" w14:textId="77777777" w:rsidR="00880AB5" w:rsidRDefault="00880AB5" w:rsidP="00880AB5">
      <w:pPr>
        <w:rPr>
          <w:rFonts w:ascii="Arial Narrow" w:hAnsi="Arial Narrow"/>
          <w:lang w:eastAsia="ar-SA"/>
        </w:rPr>
      </w:pPr>
    </w:p>
    <w:p w14:paraId="0F4F0F3B" w14:textId="77777777" w:rsidR="00BF6551" w:rsidRDefault="00BF6551" w:rsidP="00880AB5">
      <w:pPr>
        <w:rPr>
          <w:rFonts w:ascii="Arial Narrow" w:hAnsi="Arial Narrow"/>
          <w:lang w:eastAsia="ar-SA"/>
        </w:rPr>
      </w:pPr>
    </w:p>
    <w:p w14:paraId="6707F9B6" w14:textId="77777777" w:rsidR="00BF6551" w:rsidRDefault="00BF6551" w:rsidP="00880AB5">
      <w:pPr>
        <w:rPr>
          <w:rFonts w:ascii="Arial Narrow" w:hAnsi="Arial Narrow"/>
          <w:lang w:eastAsia="ar-SA"/>
        </w:rPr>
      </w:pPr>
    </w:p>
    <w:p w14:paraId="3803AC8F" w14:textId="77777777" w:rsidR="00BF6551" w:rsidRDefault="00BF6551" w:rsidP="00880AB5">
      <w:pPr>
        <w:rPr>
          <w:rFonts w:ascii="Arial Narrow" w:hAnsi="Arial Narrow"/>
          <w:lang w:eastAsia="ar-SA"/>
        </w:rPr>
      </w:pPr>
    </w:p>
    <w:p w14:paraId="7FFFC3EF" w14:textId="77777777" w:rsidR="00BF6551" w:rsidRDefault="004E653A" w:rsidP="004E653A">
      <w:pPr>
        <w:jc w:val="center"/>
        <w:rPr>
          <w:rFonts w:ascii="Arial Narrow" w:hAnsi="Arial Narrow"/>
          <w:lang w:eastAsia="ar-SA"/>
        </w:rPr>
      </w:pPr>
      <w:r>
        <w:rPr>
          <w:noProof/>
        </w:rPr>
        <w:drawing>
          <wp:inline distT="0" distB="0" distL="0" distR="0" wp14:anchorId="178C040D" wp14:editId="42CC749A">
            <wp:extent cx="3657600" cy="274303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4394" cy="2748133"/>
                    </a:xfrm>
                    <a:prstGeom prst="rect">
                      <a:avLst/>
                    </a:prstGeom>
                  </pic:spPr>
                </pic:pic>
              </a:graphicData>
            </a:graphic>
          </wp:inline>
        </w:drawing>
      </w:r>
    </w:p>
    <w:p w14:paraId="120CADCD" w14:textId="77777777" w:rsidR="004E653A" w:rsidRDefault="004E653A" w:rsidP="004E653A">
      <w:pPr>
        <w:jc w:val="center"/>
        <w:rPr>
          <w:rFonts w:ascii="Arial Narrow" w:hAnsi="Arial Narrow"/>
          <w:lang w:eastAsia="ar-SA"/>
        </w:rPr>
      </w:pPr>
    </w:p>
    <w:p w14:paraId="0B743C43" w14:textId="77777777" w:rsidR="00D00AAE" w:rsidRDefault="00D00AAE" w:rsidP="004E653A">
      <w:pPr>
        <w:jc w:val="center"/>
        <w:rPr>
          <w:rFonts w:ascii="Arial Narrow" w:hAnsi="Arial Narrow"/>
          <w:lang w:eastAsia="ar-SA"/>
        </w:rPr>
      </w:pPr>
    </w:p>
    <w:p w14:paraId="05387EF4" w14:textId="77777777" w:rsidR="00D00AAE" w:rsidRDefault="00D00AAE" w:rsidP="004E653A">
      <w:pPr>
        <w:jc w:val="center"/>
        <w:rPr>
          <w:rFonts w:ascii="Arial Narrow" w:hAnsi="Arial Narrow"/>
          <w:lang w:eastAsia="ar-SA"/>
        </w:rPr>
      </w:pPr>
    </w:p>
    <w:p w14:paraId="636B1B59" w14:textId="77777777" w:rsidR="00D00AAE" w:rsidRDefault="00D00AAE" w:rsidP="004E653A">
      <w:pPr>
        <w:jc w:val="center"/>
        <w:rPr>
          <w:rFonts w:ascii="Arial Narrow" w:hAnsi="Arial Narrow"/>
          <w:lang w:eastAsia="ar-SA"/>
        </w:rPr>
      </w:pPr>
      <w:r>
        <w:rPr>
          <w:noProof/>
        </w:rPr>
        <w:lastRenderedPageBreak/>
        <w:drawing>
          <wp:inline distT="0" distB="0" distL="0" distR="0" wp14:anchorId="7475021E" wp14:editId="04CA5DA2">
            <wp:extent cx="5905500" cy="3629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5500" cy="3629025"/>
                    </a:xfrm>
                    <a:prstGeom prst="rect">
                      <a:avLst/>
                    </a:prstGeom>
                  </pic:spPr>
                </pic:pic>
              </a:graphicData>
            </a:graphic>
          </wp:inline>
        </w:drawing>
      </w:r>
    </w:p>
    <w:p w14:paraId="1F0514D4" w14:textId="77777777" w:rsidR="00D00AAE" w:rsidRDefault="00D00AAE" w:rsidP="004E653A">
      <w:pPr>
        <w:jc w:val="center"/>
        <w:rPr>
          <w:rFonts w:ascii="Arial Narrow" w:hAnsi="Arial Narrow"/>
          <w:lang w:eastAsia="ar-SA"/>
        </w:rPr>
      </w:pPr>
    </w:p>
    <w:p w14:paraId="20FCC749" w14:textId="77777777" w:rsidR="00D00AAE" w:rsidRDefault="00D00AAE" w:rsidP="004E653A">
      <w:pPr>
        <w:jc w:val="center"/>
        <w:rPr>
          <w:rFonts w:ascii="Arial Narrow" w:hAnsi="Arial Narrow"/>
          <w:lang w:eastAsia="ar-SA"/>
        </w:rPr>
      </w:pPr>
    </w:p>
    <w:p w14:paraId="1C75ECD3" w14:textId="77777777" w:rsidR="004E653A" w:rsidRDefault="004E653A" w:rsidP="004E653A">
      <w:pPr>
        <w:jc w:val="center"/>
        <w:rPr>
          <w:rFonts w:ascii="Arial Narrow" w:hAnsi="Arial Narrow"/>
          <w:lang w:eastAsia="ar-SA"/>
        </w:rPr>
      </w:pPr>
    </w:p>
    <w:p w14:paraId="730B220E" w14:textId="77777777" w:rsidR="00D00AAE" w:rsidRDefault="00D00AAE" w:rsidP="004E653A">
      <w:pPr>
        <w:jc w:val="center"/>
        <w:rPr>
          <w:rFonts w:ascii="Arial Narrow" w:hAnsi="Arial Narrow"/>
          <w:lang w:eastAsia="ar-SA"/>
        </w:rPr>
      </w:pPr>
    </w:p>
    <w:p w14:paraId="0D267743" w14:textId="77777777" w:rsidR="00D00AAE" w:rsidRDefault="00D00AAE" w:rsidP="004E653A">
      <w:pPr>
        <w:jc w:val="center"/>
        <w:rPr>
          <w:rFonts w:ascii="Arial Narrow" w:hAnsi="Arial Narrow"/>
          <w:lang w:eastAsia="ar-SA"/>
        </w:rPr>
      </w:pPr>
    </w:p>
    <w:p w14:paraId="17BA08B4" w14:textId="77777777" w:rsidR="00D00AAE" w:rsidRDefault="00D00AAE" w:rsidP="004E653A">
      <w:pPr>
        <w:jc w:val="center"/>
        <w:rPr>
          <w:rFonts w:ascii="Arial Narrow" w:hAnsi="Arial Narrow"/>
          <w:lang w:eastAsia="ar-SA"/>
        </w:rPr>
      </w:pPr>
      <w:r>
        <w:rPr>
          <w:noProof/>
        </w:rPr>
        <w:drawing>
          <wp:inline distT="0" distB="0" distL="0" distR="0" wp14:anchorId="59483012" wp14:editId="41690B70">
            <wp:extent cx="5706319" cy="279082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8059" cy="2791676"/>
                    </a:xfrm>
                    <a:prstGeom prst="rect">
                      <a:avLst/>
                    </a:prstGeom>
                  </pic:spPr>
                </pic:pic>
              </a:graphicData>
            </a:graphic>
          </wp:inline>
        </w:drawing>
      </w:r>
    </w:p>
    <w:p w14:paraId="56ECA02E" w14:textId="77777777" w:rsidR="00D00AAE" w:rsidRDefault="00D00AAE" w:rsidP="004E653A">
      <w:pPr>
        <w:jc w:val="center"/>
        <w:rPr>
          <w:rFonts w:ascii="Arial Narrow" w:hAnsi="Arial Narrow"/>
          <w:lang w:eastAsia="ar-SA"/>
        </w:rPr>
      </w:pPr>
      <w:r>
        <w:rPr>
          <w:noProof/>
        </w:rPr>
        <w:lastRenderedPageBreak/>
        <w:drawing>
          <wp:inline distT="0" distB="0" distL="0" distR="0" wp14:anchorId="75E8ACEA" wp14:editId="3AAD19B2">
            <wp:extent cx="5657215" cy="1851842"/>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3508" cy="1857176"/>
                    </a:xfrm>
                    <a:prstGeom prst="rect">
                      <a:avLst/>
                    </a:prstGeom>
                  </pic:spPr>
                </pic:pic>
              </a:graphicData>
            </a:graphic>
          </wp:inline>
        </w:drawing>
      </w:r>
    </w:p>
    <w:p w14:paraId="4EC9E6CB" w14:textId="77777777" w:rsidR="00D00AAE" w:rsidRDefault="00D00AAE" w:rsidP="004E653A">
      <w:pPr>
        <w:jc w:val="center"/>
        <w:rPr>
          <w:rFonts w:ascii="Arial Narrow" w:hAnsi="Arial Narrow"/>
          <w:lang w:eastAsia="ar-SA"/>
        </w:rPr>
      </w:pPr>
    </w:p>
    <w:p w14:paraId="32A7CAAB" w14:textId="77777777" w:rsidR="00D00AAE" w:rsidRDefault="00D00AAE" w:rsidP="004E653A">
      <w:pPr>
        <w:jc w:val="center"/>
        <w:rPr>
          <w:rFonts w:ascii="Arial Narrow" w:hAnsi="Arial Narrow"/>
          <w:lang w:eastAsia="ar-SA"/>
        </w:rPr>
      </w:pPr>
    </w:p>
    <w:p w14:paraId="6A16E28D" w14:textId="77777777" w:rsidR="004E653A" w:rsidRDefault="00175F2D" w:rsidP="004E653A">
      <w:pPr>
        <w:jc w:val="center"/>
        <w:rPr>
          <w:rFonts w:ascii="Arial Narrow" w:hAnsi="Arial Narrow"/>
          <w:lang w:eastAsia="ar-SA"/>
        </w:rPr>
      </w:pPr>
      <w:r>
        <w:rPr>
          <w:noProof/>
        </w:rPr>
        <w:drawing>
          <wp:inline distT="0" distB="0" distL="0" distR="0" wp14:anchorId="4943EA66" wp14:editId="4D8439E0">
            <wp:extent cx="4170343" cy="1776714"/>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7582" cy="1779798"/>
                    </a:xfrm>
                    <a:prstGeom prst="rect">
                      <a:avLst/>
                    </a:prstGeom>
                  </pic:spPr>
                </pic:pic>
              </a:graphicData>
            </a:graphic>
          </wp:inline>
        </w:drawing>
      </w:r>
    </w:p>
    <w:p w14:paraId="0AFE32A9" w14:textId="77777777" w:rsidR="004E653A" w:rsidRDefault="004E653A" w:rsidP="004E653A">
      <w:pPr>
        <w:jc w:val="center"/>
        <w:rPr>
          <w:rFonts w:ascii="Arial Narrow" w:hAnsi="Arial Narrow"/>
          <w:lang w:eastAsia="ar-SA"/>
        </w:rPr>
      </w:pPr>
    </w:p>
    <w:p w14:paraId="54EA4566" w14:textId="77777777" w:rsidR="00175F2D" w:rsidRDefault="00175F2D" w:rsidP="004E653A">
      <w:pPr>
        <w:jc w:val="center"/>
        <w:rPr>
          <w:rFonts w:ascii="Arial Narrow" w:hAnsi="Arial Narrow"/>
          <w:lang w:eastAsia="ar-SA"/>
        </w:rPr>
      </w:pPr>
    </w:p>
    <w:p w14:paraId="3A754940" w14:textId="77777777" w:rsidR="00175F2D" w:rsidRDefault="00175F2D" w:rsidP="004E653A">
      <w:pPr>
        <w:jc w:val="center"/>
        <w:rPr>
          <w:rFonts w:ascii="Arial Narrow" w:hAnsi="Arial Narrow"/>
          <w:lang w:eastAsia="ar-SA"/>
        </w:rPr>
      </w:pPr>
    </w:p>
    <w:p w14:paraId="4087E501" w14:textId="77777777" w:rsidR="004E653A" w:rsidRDefault="004E653A" w:rsidP="004E653A">
      <w:pPr>
        <w:jc w:val="center"/>
        <w:rPr>
          <w:rFonts w:ascii="Arial Narrow" w:hAnsi="Arial Narrow"/>
          <w:lang w:eastAsia="ar-SA"/>
        </w:rPr>
      </w:pPr>
    </w:p>
    <w:p w14:paraId="38693F84" w14:textId="77777777" w:rsidR="004E653A" w:rsidRDefault="00175F2D" w:rsidP="004E653A">
      <w:pPr>
        <w:jc w:val="center"/>
        <w:rPr>
          <w:rFonts w:ascii="Arial Narrow" w:hAnsi="Arial Narrow"/>
          <w:lang w:eastAsia="ar-SA"/>
        </w:rPr>
      </w:pPr>
      <w:r>
        <w:rPr>
          <w:noProof/>
        </w:rPr>
        <w:drawing>
          <wp:inline distT="0" distB="0" distL="0" distR="0" wp14:anchorId="64AD12A6" wp14:editId="5EB1670F">
            <wp:extent cx="3625643" cy="14945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9122" cy="1500096"/>
                    </a:xfrm>
                    <a:prstGeom prst="rect">
                      <a:avLst/>
                    </a:prstGeom>
                  </pic:spPr>
                </pic:pic>
              </a:graphicData>
            </a:graphic>
          </wp:inline>
        </w:drawing>
      </w:r>
    </w:p>
    <w:p w14:paraId="38B670DD" w14:textId="77777777" w:rsidR="00175F2D" w:rsidRDefault="00175F2D" w:rsidP="004E653A">
      <w:pPr>
        <w:jc w:val="center"/>
        <w:rPr>
          <w:rFonts w:ascii="Arial Narrow" w:hAnsi="Arial Narrow"/>
          <w:lang w:eastAsia="ar-SA"/>
        </w:rPr>
      </w:pPr>
    </w:p>
    <w:p w14:paraId="4A1493D1" w14:textId="77777777" w:rsidR="004E653A" w:rsidRDefault="00175F2D" w:rsidP="004E653A">
      <w:pPr>
        <w:jc w:val="center"/>
        <w:rPr>
          <w:rFonts w:ascii="Arial Narrow" w:hAnsi="Arial Narrow"/>
          <w:lang w:eastAsia="ar-SA"/>
        </w:rPr>
      </w:pPr>
      <w:r>
        <w:rPr>
          <w:noProof/>
        </w:rPr>
        <w:drawing>
          <wp:inline distT="0" distB="0" distL="0" distR="0" wp14:anchorId="56CB94D9" wp14:editId="5B1A1FF9">
            <wp:extent cx="4129993" cy="1145894"/>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7899" cy="1148088"/>
                    </a:xfrm>
                    <a:prstGeom prst="rect">
                      <a:avLst/>
                    </a:prstGeom>
                  </pic:spPr>
                </pic:pic>
              </a:graphicData>
            </a:graphic>
          </wp:inline>
        </w:drawing>
      </w:r>
    </w:p>
    <w:p w14:paraId="1277A859" w14:textId="77777777" w:rsidR="00175F2D" w:rsidRDefault="00175F2D" w:rsidP="004E653A">
      <w:pPr>
        <w:jc w:val="center"/>
        <w:rPr>
          <w:rFonts w:ascii="Arial Narrow" w:hAnsi="Arial Narrow"/>
          <w:lang w:eastAsia="ar-SA"/>
        </w:rPr>
      </w:pPr>
    </w:p>
    <w:p w14:paraId="138215A2" w14:textId="77777777" w:rsidR="00175F2D" w:rsidRDefault="00175F2D" w:rsidP="004E653A">
      <w:pPr>
        <w:jc w:val="center"/>
        <w:rPr>
          <w:rFonts w:ascii="Arial Narrow" w:hAnsi="Arial Narrow"/>
          <w:lang w:eastAsia="ar-SA"/>
        </w:rPr>
      </w:pPr>
    </w:p>
    <w:p w14:paraId="00849D48" w14:textId="77777777" w:rsidR="00175F2D" w:rsidRDefault="00175F2D" w:rsidP="004E653A">
      <w:pPr>
        <w:jc w:val="center"/>
        <w:rPr>
          <w:rFonts w:ascii="Arial Narrow" w:hAnsi="Arial Narrow"/>
          <w:lang w:eastAsia="ar-SA"/>
        </w:rPr>
      </w:pPr>
      <w:r>
        <w:rPr>
          <w:noProof/>
        </w:rPr>
        <w:drawing>
          <wp:inline distT="0" distB="0" distL="0" distR="0" wp14:anchorId="144976D1" wp14:editId="615FDDDB">
            <wp:extent cx="4176574" cy="103014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1570" cy="1031379"/>
                    </a:xfrm>
                    <a:prstGeom prst="rect">
                      <a:avLst/>
                    </a:prstGeom>
                  </pic:spPr>
                </pic:pic>
              </a:graphicData>
            </a:graphic>
          </wp:inline>
        </w:drawing>
      </w:r>
    </w:p>
    <w:p w14:paraId="7A9273D2" w14:textId="77777777" w:rsidR="00175F2D" w:rsidRDefault="00175F2D" w:rsidP="004E653A">
      <w:pPr>
        <w:jc w:val="center"/>
        <w:rPr>
          <w:rFonts w:ascii="Arial Narrow" w:hAnsi="Arial Narrow"/>
          <w:lang w:eastAsia="ar-SA"/>
        </w:rPr>
      </w:pPr>
    </w:p>
    <w:p w14:paraId="5F7246FC" w14:textId="77777777" w:rsidR="00887964" w:rsidRDefault="00887964" w:rsidP="004E653A">
      <w:pPr>
        <w:jc w:val="center"/>
        <w:rPr>
          <w:rFonts w:ascii="Arial Narrow" w:hAnsi="Arial Narrow"/>
          <w:lang w:eastAsia="ar-SA"/>
        </w:rPr>
      </w:pPr>
    </w:p>
    <w:p w14:paraId="3E1A1521" w14:textId="77777777" w:rsidR="00175F2D" w:rsidRDefault="00887964" w:rsidP="004E653A">
      <w:pPr>
        <w:jc w:val="center"/>
        <w:rPr>
          <w:rFonts w:ascii="Arial Narrow" w:hAnsi="Arial Narrow"/>
          <w:lang w:eastAsia="ar-SA"/>
        </w:rPr>
      </w:pPr>
      <w:r>
        <w:rPr>
          <w:noProof/>
        </w:rPr>
        <w:drawing>
          <wp:inline distT="0" distB="0" distL="0" distR="0" wp14:anchorId="35CF01A9" wp14:editId="617F87D6">
            <wp:extent cx="4454780" cy="259273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4422" cy="2598341"/>
                    </a:xfrm>
                    <a:prstGeom prst="rect">
                      <a:avLst/>
                    </a:prstGeom>
                  </pic:spPr>
                </pic:pic>
              </a:graphicData>
            </a:graphic>
          </wp:inline>
        </w:drawing>
      </w:r>
    </w:p>
    <w:p w14:paraId="404E5A64" w14:textId="36E78A3C" w:rsidR="00175F2D" w:rsidRDefault="00175F2D" w:rsidP="00B10699">
      <w:pPr>
        <w:rPr>
          <w:rFonts w:ascii="Arial Narrow" w:hAnsi="Arial Narrow"/>
          <w:lang w:eastAsia="ar-SA"/>
        </w:rPr>
      </w:pPr>
    </w:p>
    <w:p w14:paraId="6BAEF031" w14:textId="77777777" w:rsidR="00DD2AE0" w:rsidRDefault="00DD2AE0" w:rsidP="004E653A">
      <w:pPr>
        <w:jc w:val="center"/>
        <w:rPr>
          <w:rFonts w:ascii="Arial Narrow" w:hAnsi="Arial Narrow"/>
          <w:lang w:eastAsia="ar-SA"/>
        </w:rPr>
      </w:pPr>
    </w:p>
    <w:p w14:paraId="18EE86E5" w14:textId="77777777" w:rsidR="00C67569" w:rsidRPr="00770CED" w:rsidRDefault="00887964" w:rsidP="00C67569">
      <w:pPr>
        <w:rPr>
          <w:rFonts w:ascii="Arial Narrow" w:hAnsi="Arial Narrow"/>
          <w:b/>
          <w:color w:val="FF0000"/>
          <w:sz w:val="28"/>
        </w:rPr>
      </w:pPr>
      <w:r>
        <w:rPr>
          <w:rFonts w:ascii="Arial Narrow" w:hAnsi="Arial Narrow"/>
          <w:b/>
          <w:color w:val="FF0000"/>
          <w:sz w:val="28"/>
        </w:rPr>
        <w:t xml:space="preserve">OTHER </w:t>
      </w:r>
      <w:r w:rsidR="00C67569">
        <w:rPr>
          <w:rFonts w:ascii="Arial Narrow" w:hAnsi="Arial Narrow"/>
          <w:b/>
          <w:color w:val="FF0000"/>
          <w:sz w:val="28"/>
        </w:rPr>
        <w:t>REQUIREMENTS:</w:t>
      </w:r>
    </w:p>
    <w:p w14:paraId="11B9CD7F" w14:textId="77777777" w:rsidR="00C67569" w:rsidRDefault="00C67569" w:rsidP="0093638F">
      <w:pPr>
        <w:pStyle w:val="ListParagraph"/>
        <w:ind w:left="1440"/>
        <w:jc w:val="both"/>
        <w:rPr>
          <w:rFonts w:ascii="Arial Narrow" w:hAnsi="Arial Narrow"/>
          <w:lang w:eastAsia="ar-SA"/>
        </w:rPr>
      </w:pPr>
    </w:p>
    <w:p w14:paraId="200D2D7F" w14:textId="77777777" w:rsidR="001623C5" w:rsidRPr="00987295" w:rsidRDefault="001623C5" w:rsidP="002676DC">
      <w:pPr>
        <w:pStyle w:val="ListParagraph"/>
        <w:numPr>
          <w:ilvl w:val="0"/>
          <w:numId w:val="2"/>
        </w:numPr>
        <w:jc w:val="both"/>
        <w:rPr>
          <w:rFonts w:ascii="Arial Narrow" w:hAnsi="Arial Narrow"/>
          <w:b/>
          <w:sz w:val="24"/>
          <w:highlight w:val="yellow"/>
        </w:rPr>
      </w:pPr>
      <w:r w:rsidRPr="00987295">
        <w:rPr>
          <w:rFonts w:ascii="Arial Narrow" w:hAnsi="Arial Narrow"/>
          <w:sz w:val="24"/>
          <w:highlight w:val="yellow"/>
        </w:rPr>
        <w:t xml:space="preserve">You must store your videos in a </w:t>
      </w:r>
      <w:r w:rsidRPr="00987295">
        <w:rPr>
          <w:rFonts w:ascii="Arial Narrow" w:hAnsi="Arial Narrow"/>
          <w:b/>
          <w:sz w:val="24"/>
          <w:highlight w:val="yellow"/>
        </w:rPr>
        <w:t>linked list</w:t>
      </w:r>
      <w:r w:rsidRPr="00987295">
        <w:rPr>
          <w:rFonts w:ascii="Arial Narrow" w:hAnsi="Arial Narrow"/>
          <w:sz w:val="24"/>
          <w:highlight w:val="yellow"/>
        </w:rPr>
        <w:t xml:space="preserve"> when you retrieved them from the text file.  They must also</w:t>
      </w:r>
      <w:r w:rsidR="00D165E3" w:rsidRPr="00987295">
        <w:rPr>
          <w:rFonts w:ascii="Arial Narrow" w:hAnsi="Arial Narrow"/>
          <w:sz w:val="24"/>
          <w:highlight w:val="yellow"/>
        </w:rPr>
        <w:t xml:space="preserve"> be</w:t>
      </w:r>
      <w:r w:rsidRPr="00987295">
        <w:rPr>
          <w:rFonts w:ascii="Arial Narrow" w:hAnsi="Arial Narrow"/>
          <w:sz w:val="24"/>
          <w:highlight w:val="yellow"/>
        </w:rPr>
        <w:t xml:space="preserve"> store</w:t>
      </w:r>
      <w:r w:rsidR="00D165E3" w:rsidRPr="00987295">
        <w:rPr>
          <w:rFonts w:ascii="Arial Narrow" w:hAnsi="Arial Narrow"/>
          <w:sz w:val="24"/>
          <w:highlight w:val="yellow"/>
        </w:rPr>
        <w:t>d</w:t>
      </w:r>
      <w:r w:rsidRPr="00987295">
        <w:rPr>
          <w:rFonts w:ascii="Arial Narrow" w:hAnsi="Arial Narrow"/>
          <w:sz w:val="24"/>
          <w:highlight w:val="yellow"/>
        </w:rPr>
        <w:t xml:space="preserve"> in a linked list data structure during processing.</w:t>
      </w:r>
      <w:r w:rsidR="00D165E3" w:rsidRPr="00987295">
        <w:rPr>
          <w:rFonts w:ascii="Arial Narrow" w:hAnsi="Arial Narrow"/>
          <w:sz w:val="24"/>
          <w:highlight w:val="yellow"/>
        </w:rPr>
        <w:t xml:space="preserve">  Saving back to the text file will be done when the user chooses [</w:t>
      </w:r>
      <w:r w:rsidR="00175F2D" w:rsidRPr="00987295">
        <w:rPr>
          <w:rFonts w:ascii="Arial Narrow" w:hAnsi="Arial Narrow"/>
          <w:sz w:val="24"/>
          <w:highlight w:val="yellow"/>
        </w:rPr>
        <w:t>8</w:t>
      </w:r>
      <w:r w:rsidR="00D165E3" w:rsidRPr="00987295">
        <w:rPr>
          <w:rFonts w:ascii="Arial Narrow" w:hAnsi="Arial Narrow"/>
          <w:sz w:val="24"/>
          <w:highlight w:val="yellow"/>
        </w:rPr>
        <w:t xml:space="preserve">] Exit Program. </w:t>
      </w:r>
    </w:p>
    <w:p w14:paraId="349728FE" w14:textId="40BA0460" w:rsidR="001623C5" w:rsidRPr="008F3490" w:rsidRDefault="001623C5" w:rsidP="002676DC">
      <w:pPr>
        <w:pStyle w:val="ListParagraph"/>
        <w:numPr>
          <w:ilvl w:val="0"/>
          <w:numId w:val="2"/>
        </w:numPr>
        <w:jc w:val="both"/>
        <w:rPr>
          <w:rFonts w:ascii="Arial Narrow" w:hAnsi="Arial Narrow"/>
          <w:b/>
          <w:sz w:val="24"/>
          <w:highlight w:val="yellow"/>
        </w:rPr>
      </w:pPr>
      <w:r>
        <w:rPr>
          <w:rFonts w:ascii="Arial Narrow" w:hAnsi="Arial Narrow"/>
          <w:sz w:val="24"/>
        </w:rPr>
        <w:t xml:space="preserve"> </w:t>
      </w:r>
      <w:r w:rsidR="00D165E3" w:rsidRPr="008F3490">
        <w:rPr>
          <w:rFonts w:ascii="Arial Narrow" w:hAnsi="Arial Narrow"/>
          <w:sz w:val="24"/>
          <w:highlight w:val="yellow"/>
        </w:rPr>
        <w:t xml:space="preserve">You must store you customers in a </w:t>
      </w:r>
      <w:r w:rsidR="00D165E3" w:rsidRPr="008F3490">
        <w:rPr>
          <w:rFonts w:ascii="Arial Narrow" w:hAnsi="Arial Narrow"/>
          <w:b/>
          <w:sz w:val="24"/>
          <w:highlight w:val="yellow"/>
        </w:rPr>
        <w:t>queue</w:t>
      </w:r>
      <w:r w:rsidR="008F3490" w:rsidRPr="008F3490">
        <w:rPr>
          <w:rFonts w:ascii="Arial Narrow" w:hAnsi="Arial Narrow"/>
          <w:b/>
          <w:sz w:val="24"/>
          <w:highlight w:val="yellow"/>
        </w:rPr>
        <w:t xml:space="preserve"> </w:t>
      </w:r>
      <w:r w:rsidR="008F3490" w:rsidRPr="008F3490">
        <w:rPr>
          <w:rFonts w:ascii="Arial Narrow" w:hAnsi="Arial Narrow"/>
          <w:b/>
          <w:sz w:val="24"/>
          <w:highlight w:val="yellow"/>
        </w:rPr>
        <w:sym w:font="Wingdings" w:char="F0E0"/>
      </w:r>
      <w:r w:rsidR="008F3490" w:rsidRPr="008F3490">
        <w:rPr>
          <w:rFonts w:ascii="Arial Narrow" w:hAnsi="Arial Narrow"/>
          <w:b/>
          <w:sz w:val="24"/>
          <w:highlight w:val="yellow"/>
        </w:rPr>
        <w:t xml:space="preserve"> linked list</w:t>
      </w:r>
      <w:r w:rsidR="00D165E3" w:rsidRPr="008F3490">
        <w:rPr>
          <w:rFonts w:ascii="Arial Narrow" w:hAnsi="Arial Narrow"/>
          <w:b/>
          <w:sz w:val="24"/>
          <w:highlight w:val="yellow"/>
        </w:rPr>
        <w:t xml:space="preserve"> </w:t>
      </w:r>
      <w:r w:rsidR="00D165E3" w:rsidRPr="008F3490">
        <w:rPr>
          <w:rFonts w:ascii="Arial Narrow" w:hAnsi="Arial Narrow"/>
          <w:sz w:val="24"/>
          <w:highlight w:val="yellow"/>
        </w:rPr>
        <w:t>when you retrieved them from the text file.  They must also be stored in a queue during processing.  Saving back to the text file will be done when the user chooses [</w:t>
      </w:r>
      <w:r w:rsidR="00175F2D" w:rsidRPr="008F3490">
        <w:rPr>
          <w:rFonts w:ascii="Arial Narrow" w:hAnsi="Arial Narrow"/>
          <w:sz w:val="24"/>
          <w:highlight w:val="yellow"/>
        </w:rPr>
        <w:t>8</w:t>
      </w:r>
      <w:r w:rsidR="00D165E3" w:rsidRPr="008F3490">
        <w:rPr>
          <w:rFonts w:ascii="Arial Narrow" w:hAnsi="Arial Narrow"/>
          <w:sz w:val="24"/>
          <w:highlight w:val="yellow"/>
        </w:rPr>
        <w:t>] Exit Program.</w:t>
      </w:r>
      <w:r w:rsidRPr="008F3490">
        <w:rPr>
          <w:rFonts w:ascii="Arial Narrow" w:hAnsi="Arial Narrow"/>
          <w:sz w:val="24"/>
          <w:highlight w:val="yellow"/>
        </w:rPr>
        <w:t xml:space="preserve"> </w:t>
      </w:r>
    </w:p>
    <w:p w14:paraId="260C7988" w14:textId="77777777" w:rsidR="00887964" w:rsidRPr="001623C5" w:rsidRDefault="00887964" w:rsidP="002676DC">
      <w:pPr>
        <w:pStyle w:val="ListParagraph"/>
        <w:numPr>
          <w:ilvl w:val="0"/>
          <w:numId w:val="2"/>
        </w:numPr>
        <w:jc w:val="both"/>
        <w:rPr>
          <w:rFonts w:ascii="Arial Narrow" w:hAnsi="Arial Narrow"/>
          <w:b/>
          <w:sz w:val="24"/>
        </w:rPr>
      </w:pPr>
      <w:r>
        <w:rPr>
          <w:rFonts w:ascii="Arial Narrow" w:hAnsi="Arial Narrow"/>
          <w:sz w:val="24"/>
        </w:rPr>
        <w:t xml:space="preserve">Rented videos will be stored in a </w:t>
      </w:r>
      <w:r w:rsidRPr="008F3490">
        <w:rPr>
          <w:rFonts w:ascii="Arial Narrow" w:hAnsi="Arial Narrow"/>
          <w:b/>
          <w:bCs/>
          <w:sz w:val="24"/>
        </w:rPr>
        <w:t>stack</w:t>
      </w:r>
      <w:r>
        <w:rPr>
          <w:rFonts w:ascii="Arial Narrow" w:hAnsi="Arial Narrow"/>
          <w:sz w:val="24"/>
        </w:rPr>
        <w:t xml:space="preserve"> and will be saved in the CUSTOMER-RENT text file when the user chooses [8] Exit Program.</w:t>
      </w:r>
    </w:p>
    <w:p w14:paraId="479F2767" w14:textId="77777777" w:rsidR="00887964" w:rsidRPr="00700ACC" w:rsidRDefault="00D165E3" w:rsidP="002676DC">
      <w:pPr>
        <w:pStyle w:val="ListParagraph"/>
        <w:numPr>
          <w:ilvl w:val="0"/>
          <w:numId w:val="2"/>
        </w:numPr>
        <w:jc w:val="both"/>
        <w:rPr>
          <w:rFonts w:ascii="Arial Narrow" w:hAnsi="Arial Narrow"/>
          <w:b/>
          <w:sz w:val="24"/>
          <w:highlight w:val="yellow"/>
        </w:rPr>
      </w:pPr>
      <w:r w:rsidRPr="00700ACC">
        <w:rPr>
          <w:rFonts w:ascii="Arial Narrow" w:hAnsi="Arial Narrow"/>
          <w:sz w:val="24"/>
          <w:highlight w:val="yellow"/>
        </w:rPr>
        <w:t xml:space="preserve">Use </w:t>
      </w:r>
      <w:r w:rsidRPr="00700ACC">
        <w:rPr>
          <w:rFonts w:ascii="Arial Narrow" w:hAnsi="Arial Narrow"/>
          <w:b/>
          <w:sz w:val="24"/>
          <w:highlight w:val="yellow"/>
        </w:rPr>
        <w:t xml:space="preserve">data structures, files, functions, ADTs, STLs and algorithms </w:t>
      </w:r>
      <w:r w:rsidRPr="00700ACC">
        <w:rPr>
          <w:rFonts w:ascii="Arial Narrow" w:hAnsi="Arial Narrow"/>
          <w:sz w:val="24"/>
          <w:highlight w:val="yellow"/>
        </w:rPr>
        <w:t>in your program</w:t>
      </w:r>
      <w:r w:rsidRPr="00700ACC">
        <w:rPr>
          <w:rFonts w:ascii="Arial Narrow" w:hAnsi="Arial Narrow"/>
          <w:b/>
          <w:sz w:val="24"/>
          <w:highlight w:val="yellow"/>
        </w:rPr>
        <w:t xml:space="preserve">.  </w:t>
      </w:r>
      <w:r w:rsidRPr="00700ACC">
        <w:rPr>
          <w:rFonts w:ascii="Arial Narrow" w:hAnsi="Arial Narrow"/>
          <w:sz w:val="24"/>
          <w:highlight w:val="yellow"/>
        </w:rPr>
        <w:t xml:space="preserve">Use </w:t>
      </w:r>
      <w:r w:rsidRPr="00700ACC">
        <w:rPr>
          <w:rFonts w:ascii="Arial Narrow" w:hAnsi="Arial Narrow"/>
          <w:b/>
          <w:sz w:val="24"/>
          <w:highlight w:val="yellow"/>
        </w:rPr>
        <w:t>STLs</w:t>
      </w:r>
      <w:r w:rsidRPr="00700ACC">
        <w:rPr>
          <w:rFonts w:ascii="Arial Narrow" w:hAnsi="Arial Narrow"/>
          <w:sz w:val="24"/>
          <w:highlight w:val="yellow"/>
        </w:rPr>
        <w:t xml:space="preserve"> inside your </w:t>
      </w:r>
      <w:r w:rsidRPr="00700ACC">
        <w:rPr>
          <w:rFonts w:ascii="Arial Narrow" w:hAnsi="Arial Narrow"/>
          <w:b/>
          <w:sz w:val="24"/>
          <w:highlight w:val="yellow"/>
        </w:rPr>
        <w:t>ADTs</w:t>
      </w:r>
      <w:r w:rsidR="00887964" w:rsidRPr="00700ACC">
        <w:rPr>
          <w:rFonts w:ascii="Arial Narrow" w:hAnsi="Arial Narrow"/>
          <w:sz w:val="24"/>
          <w:highlight w:val="yellow"/>
        </w:rPr>
        <w:t>.</w:t>
      </w:r>
    </w:p>
    <w:p w14:paraId="3FB781D2" w14:textId="77777777" w:rsidR="00D165E3" w:rsidRPr="00700ACC" w:rsidRDefault="00D165E3" w:rsidP="002676DC">
      <w:pPr>
        <w:pStyle w:val="ListParagraph"/>
        <w:numPr>
          <w:ilvl w:val="0"/>
          <w:numId w:val="2"/>
        </w:numPr>
        <w:jc w:val="both"/>
        <w:rPr>
          <w:rFonts w:ascii="Arial Narrow" w:hAnsi="Arial Narrow"/>
          <w:b/>
          <w:sz w:val="24"/>
          <w:highlight w:val="yellow"/>
        </w:rPr>
      </w:pPr>
      <w:r w:rsidRPr="00700ACC">
        <w:rPr>
          <w:rFonts w:ascii="Arial Narrow" w:hAnsi="Arial Narrow"/>
          <w:sz w:val="24"/>
          <w:highlight w:val="yellow"/>
        </w:rPr>
        <w:t xml:space="preserve">Use existing and appropriate </w:t>
      </w:r>
      <w:r w:rsidRPr="00700ACC">
        <w:rPr>
          <w:rFonts w:ascii="Arial Narrow" w:hAnsi="Arial Narrow"/>
          <w:b/>
          <w:sz w:val="24"/>
          <w:highlight w:val="yellow"/>
        </w:rPr>
        <w:t>sorting</w:t>
      </w:r>
      <w:r w:rsidRPr="00700ACC">
        <w:rPr>
          <w:rFonts w:ascii="Arial Narrow" w:hAnsi="Arial Narrow"/>
          <w:sz w:val="24"/>
          <w:highlight w:val="yellow"/>
        </w:rPr>
        <w:t xml:space="preserve"> and </w:t>
      </w:r>
      <w:r w:rsidRPr="00700ACC">
        <w:rPr>
          <w:rFonts w:ascii="Arial Narrow" w:hAnsi="Arial Narrow"/>
          <w:b/>
          <w:sz w:val="24"/>
          <w:highlight w:val="yellow"/>
        </w:rPr>
        <w:t>searching</w:t>
      </w:r>
      <w:r w:rsidRPr="00700ACC">
        <w:rPr>
          <w:rFonts w:ascii="Arial Narrow" w:hAnsi="Arial Narrow"/>
          <w:sz w:val="24"/>
          <w:highlight w:val="yellow"/>
        </w:rPr>
        <w:t xml:space="preserve"> algorithms.</w:t>
      </w:r>
    </w:p>
    <w:p w14:paraId="7DFC223D" w14:textId="77777777" w:rsidR="00C67569" w:rsidRPr="00C67569" w:rsidRDefault="00C67569" w:rsidP="002676DC">
      <w:pPr>
        <w:pStyle w:val="ListParagraph"/>
        <w:numPr>
          <w:ilvl w:val="0"/>
          <w:numId w:val="2"/>
        </w:numPr>
        <w:jc w:val="both"/>
        <w:rPr>
          <w:rFonts w:ascii="Arial Narrow" w:hAnsi="Arial Narrow"/>
          <w:b/>
          <w:sz w:val="24"/>
        </w:rPr>
      </w:pPr>
      <w:r w:rsidRPr="00C67569">
        <w:rPr>
          <w:rFonts w:ascii="Arial Narrow" w:hAnsi="Arial Narrow"/>
          <w:sz w:val="24"/>
        </w:rPr>
        <w:t xml:space="preserve">Put </w:t>
      </w:r>
      <w:r w:rsidRPr="00097895">
        <w:rPr>
          <w:rFonts w:ascii="Arial Narrow" w:hAnsi="Arial Narrow"/>
          <w:b/>
          <w:sz w:val="24"/>
        </w:rPr>
        <w:t>necessary comments</w:t>
      </w:r>
      <w:r w:rsidRPr="00C67569">
        <w:rPr>
          <w:rFonts w:ascii="Arial Narrow" w:hAnsi="Arial Narrow"/>
          <w:sz w:val="24"/>
        </w:rPr>
        <w:t xml:space="preserve"> to your program.</w:t>
      </w:r>
    </w:p>
    <w:p w14:paraId="4CBA6CE7" w14:textId="77777777" w:rsidR="00C67569" w:rsidRPr="00C67569" w:rsidRDefault="00C67569" w:rsidP="002676DC">
      <w:pPr>
        <w:pStyle w:val="ListParagraph"/>
        <w:numPr>
          <w:ilvl w:val="0"/>
          <w:numId w:val="2"/>
        </w:numPr>
        <w:jc w:val="both"/>
        <w:rPr>
          <w:rFonts w:ascii="Arial Narrow" w:hAnsi="Arial Narrow"/>
          <w:b/>
          <w:sz w:val="24"/>
        </w:rPr>
      </w:pPr>
      <w:r w:rsidRPr="00097895">
        <w:rPr>
          <w:rFonts w:ascii="Arial Narrow" w:hAnsi="Arial Narrow"/>
          <w:b/>
          <w:sz w:val="24"/>
        </w:rPr>
        <w:t>No global declarations</w:t>
      </w:r>
      <w:r w:rsidRPr="00C67569">
        <w:rPr>
          <w:rFonts w:ascii="Arial Narrow" w:hAnsi="Arial Narrow"/>
          <w:sz w:val="24"/>
        </w:rPr>
        <w:t>.</w:t>
      </w:r>
    </w:p>
    <w:p w14:paraId="26F0C5BE" w14:textId="77777777" w:rsidR="00C67569" w:rsidRPr="00C67569" w:rsidRDefault="00C67569" w:rsidP="002676DC">
      <w:pPr>
        <w:pStyle w:val="ListParagraph"/>
        <w:numPr>
          <w:ilvl w:val="0"/>
          <w:numId w:val="2"/>
        </w:numPr>
        <w:jc w:val="both"/>
        <w:rPr>
          <w:rFonts w:ascii="Arial Narrow" w:hAnsi="Arial Narrow"/>
          <w:b/>
          <w:sz w:val="24"/>
        </w:rPr>
      </w:pPr>
      <w:r w:rsidRPr="00C67569">
        <w:rPr>
          <w:rFonts w:ascii="Arial Narrow" w:hAnsi="Arial Narrow"/>
          <w:sz w:val="24"/>
        </w:rPr>
        <w:t>Provide error messages whenever necessary.</w:t>
      </w:r>
    </w:p>
    <w:sectPr w:rsidR="00C67569" w:rsidRPr="00C67569" w:rsidSect="00770CED">
      <w:headerReference w:type="default" r:id="rId20"/>
      <w:footerReference w:type="default" r:id="rId21"/>
      <w:type w:val="continuous"/>
      <w:pgSz w:w="12240" w:h="15840" w:code="1"/>
      <w:pgMar w:top="1848" w:right="1440" w:bottom="1440" w:left="1440" w:header="720" w:footer="97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750585" w14:textId="77777777" w:rsidR="00E773B3" w:rsidRDefault="00E773B3">
      <w:r>
        <w:separator/>
      </w:r>
    </w:p>
  </w:endnote>
  <w:endnote w:type="continuationSeparator" w:id="0">
    <w:p w14:paraId="0FD7F02F" w14:textId="77777777" w:rsidR="00E773B3" w:rsidRDefault="00E77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Narrow" w:hAnsi="Arial Narrow"/>
        <w:sz w:val="20"/>
      </w:rPr>
      <w:id w:val="1046104715"/>
      <w:docPartObj>
        <w:docPartGallery w:val="Page Numbers (Bottom of Page)"/>
        <w:docPartUnique/>
      </w:docPartObj>
    </w:sdtPr>
    <w:sdtEndPr/>
    <w:sdtContent>
      <w:sdt>
        <w:sdtPr>
          <w:rPr>
            <w:rFonts w:ascii="Arial Narrow" w:hAnsi="Arial Narrow"/>
            <w:sz w:val="20"/>
          </w:rPr>
          <w:id w:val="860082579"/>
          <w:docPartObj>
            <w:docPartGallery w:val="Page Numbers (Top of Page)"/>
            <w:docPartUnique/>
          </w:docPartObj>
        </w:sdtPr>
        <w:sdtEndPr/>
        <w:sdtContent>
          <w:p w14:paraId="659CC19D" w14:textId="77777777" w:rsidR="00320E77" w:rsidRDefault="00320E77">
            <w:pPr>
              <w:pStyle w:val="Footer"/>
              <w:pBdr>
                <w:bottom w:val="single" w:sz="6" w:space="1" w:color="auto"/>
              </w:pBdr>
              <w:jc w:val="right"/>
              <w:rPr>
                <w:rFonts w:ascii="Arial Narrow" w:hAnsi="Arial Narrow"/>
                <w:sz w:val="20"/>
              </w:rPr>
            </w:pPr>
          </w:p>
          <w:p w14:paraId="49BC89CA" w14:textId="6F3B4BA9" w:rsidR="00320E77" w:rsidRPr="00320E77" w:rsidRDefault="00DD560B" w:rsidP="00320E77">
            <w:pPr>
              <w:pStyle w:val="Footer"/>
              <w:tabs>
                <w:tab w:val="left" w:pos="8280"/>
              </w:tabs>
              <w:rPr>
                <w:rFonts w:ascii="Arial Narrow" w:hAnsi="Arial Narrow"/>
                <w:sz w:val="20"/>
              </w:rPr>
            </w:pPr>
            <w:r>
              <w:rPr>
                <w:rFonts w:ascii="Arial Narrow" w:hAnsi="Arial Narrow"/>
                <w:b/>
                <w:sz w:val="20"/>
              </w:rPr>
              <w:t>Data Structures &amp; Algorithms</w:t>
            </w:r>
            <w:r w:rsidR="002D673A">
              <w:rPr>
                <w:rFonts w:ascii="Arial Narrow" w:hAnsi="Arial Narrow"/>
                <w:b/>
                <w:sz w:val="20"/>
              </w:rPr>
              <w:t xml:space="preserve">                                                                                                                  </w:t>
            </w:r>
            <w:r w:rsidR="00320E77">
              <w:rPr>
                <w:rFonts w:ascii="Arial Narrow" w:hAnsi="Arial Narrow"/>
                <w:b/>
                <w:sz w:val="20"/>
              </w:rPr>
              <w:t xml:space="preserve"> </w:t>
            </w:r>
            <w:r w:rsidR="00320E77" w:rsidRPr="00320E77">
              <w:rPr>
                <w:rFonts w:ascii="Arial Narrow" w:hAnsi="Arial Narrow"/>
                <w:b/>
                <w:sz w:val="20"/>
              </w:rPr>
              <w:t xml:space="preserve">Page </w:t>
            </w:r>
            <w:r w:rsidR="00320E77" w:rsidRPr="00320E77">
              <w:rPr>
                <w:rFonts w:ascii="Arial Narrow" w:hAnsi="Arial Narrow"/>
                <w:b/>
                <w:bCs/>
                <w:sz w:val="20"/>
              </w:rPr>
              <w:fldChar w:fldCharType="begin"/>
            </w:r>
            <w:r w:rsidR="00320E77" w:rsidRPr="00320E77">
              <w:rPr>
                <w:rFonts w:ascii="Arial Narrow" w:hAnsi="Arial Narrow"/>
                <w:b/>
                <w:bCs/>
                <w:sz w:val="20"/>
              </w:rPr>
              <w:instrText xml:space="preserve"> PAGE </w:instrText>
            </w:r>
            <w:r w:rsidR="00320E77" w:rsidRPr="00320E77">
              <w:rPr>
                <w:rFonts w:ascii="Arial Narrow" w:hAnsi="Arial Narrow"/>
                <w:b/>
                <w:bCs/>
                <w:sz w:val="20"/>
              </w:rPr>
              <w:fldChar w:fldCharType="separate"/>
            </w:r>
            <w:r w:rsidR="003C00B7">
              <w:rPr>
                <w:rFonts w:ascii="Arial Narrow" w:hAnsi="Arial Narrow"/>
                <w:b/>
                <w:bCs/>
                <w:noProof/>
                <w:sz w:val="20"/>
              </w:rPr>
              <w:t>9</w:t>
            </w:r>
            <w:r w:rsidR="00320E77" w:rsidRPr="00320E77">
              <w:rPr>
                <w:rFonts w:ascii="Arial Narrow" w:hAnsi="Arial Narrow"/>
                <w:b/>
                <w:bCs/>
                <w:sz w:val="20"/>
              </w:rPr>
              <w:fldChar w:fldCharType="end"/>
            </w:r>
            <w:r w:rsidR="00320E77" w:rsidRPr="00320E77">
              <w:rPr>
                <w:rFonts w:ascii="Arial Narrow" w:hAnsi="Arial Narrow"/>
                <w:b/>
                <w:sz w:val="20"/>
              </w:rPr>
              <w:t xml:space="preserve"> of </w:t>
            </w:r>
            <w:r w:rsidR="00320E77" w:rsidRPr="00320E77">
              <w:rPr>
                <w:rFonts w:ascii="Arial Narrow" w:hAnsi="Arial Narrow"/>
                <w:b/>
                <w:bCs/>
                <w:sz w:val="20"/>
              </w:rPr>
              <w:fldChar w:fldCharType="begin"/>
            </w:r>
            <w:r w:rsidR="00320E77" w:rsidRPr="00320E77">
              <w:rPr>
                <w:rFonts w:ascii="Arial Narrow" w:hAnsi="Arial Narrow"/>
                <w:b/>
                <w:bCs/>
                <w:sz w:val="20"/>
              </w:rPr>
              <w:instrText xml:space="preserve"> NUMPAGES  </w:instrText>
            </w:r>
            <w:r w:rsidR="00320E77" w:rsidRPr="00320E77">
              <w:rPr>
                <w:rFonts w:ascii="Arial Narrow" w:hAnsi="Arial Narrow"/>
                <w:b/>
                <w:bCs/>
                <w:sz w:val="20"/>
              </w:rPr>
              <w:fldChar w:fldCharType="separate"/>
            </w:r>
            <w:r w:rsidR="003C00B7">
              <w:rPr>
                <w:rFonts w:ascii="Arial Narrow" w:hAnsi="Arial Narrow"/>
                <w:b/>
                <w:bCs/>
                <w:noProof/>
                <w:sz w:val="20"/>
              </w:rPr>
              <w:t>10</w:t>
            </w:r>
            <w:r w:rsidR="00320E77" w:rsidRPr="00320E77">
              <w:rPr>
                <w:rFonts w:ascii="Arial Narrow" w:hAnsi="Arial Narrow"/>
                <w:b/>
                <w:bCs/>
                <w:sz w:val="20"/>
              </w:rPr>
              <w:fldChar w:fldCharType="end"/>
            </w:r>
          </w:p>
        </w:sdtContent>
      </w:sdt>
    </w:sdtContent>
  </w:sdt>
  <w:p w14:paraId="60FED77B" w14:textId="77777777" w:rsidR="00320E77" w:rsidRPr="00320E77" w:rsidRDefault="00320E77">
    <w:pPr>
      <w:pStyle w:val="Footer"/>
      <w:rPr>
        <w:rFonts w:ascii="Arial Narrow" w:hAnsi="Arial Narrow"/>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945874" w14:textId="77777777" w:rsidR="00E773B3" w:rsidRDefault="00E773B3">
      <w:r>
        <w:separator/>
      </w:r>
    </w:p>
  </w:footnote>
  <w:footnote w:type="continuationSeparator" w:id="0">
    <w:p w14:paraId="5026CA7A" w14:textId="77777777" w:rsidR="00E773B3" w:rsidRDefault="00E773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AB145B" w14:textId="4774C974" w:rsidR="002B55A0" w:rsidRDefault="002B55A0">
    <w:pPr>
      <w:pStyle w:val="Header"/>
    </w:pPr>
  </w:p>
  <w:p w14:paraId="7038CA7C" w14:textId="77777777" w:rsidR="002B55A0" w:rsidRDefault="002B55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1"/>
      <w:numFmt w:val="lowerLetter"/>
      <w:lvlText w:val="%1.)"/>
      <w:lvlJc w:val="left"/>
      <w:pPr>
        <w:tabs>
          <w:tab w:val="num" w:pos="720"/>
        </w:tabs>
        <w:ind w:left="720" w:hanging="360"/>
      </w:pPr>
    </w:lvl>
  </w:abstractNum>
  <w:abstractNum w:abstractNumId="1" w15:restartNumberingAfterBreak="0">
    <w:nsid w:val="00000002"/>
    <w:multiLevelType w:val="singleLevel"/>
    <w:tmpl w:val="00000002"/>
    <w:name w:val="WW8Num2"/>
    <w:lvl w:ilvl="0">
      <w:start w:val="1"/>
      <w:numFmt w:val="lowerLetter"/>
      <w:lvlText w:val="%1.)"/>
      <w:lvlJc w:val="left"/>
      <w:pPr>
        <w:tabs>
          <w:tab w:val="num" w:pos="720"/>
        </w:tabs>
        <w:ind w:left="720" w:hanging="360"/>
      </w:pPr>
    </w:lvl>
  </w:abstractNum>
  <w:abstractNum w:abstractNumId="2" w15:restartNumberingAfterBreak="0">
    <w:nsid w:val="00000003"/>
    <w:multiLevelType w:val="singleLevel"/>
    <w:tmpl w:val="00000003"/>
    <w:name w:val="WW8Num4"/>
    <w:lvl w:ilvl="0">
      <w:start w:val="1"/>
      <w:numFmt w:val="lowerLetter"/>
      <w:lvlText w:val="%1.)"/>
      <w:lvlJc w:val="left"/>
      <w:pPr>
        <w:tabs>
          <w:tab w:val="num" w:pos="780"/>
        </w:tabs>
        <w:ind w:left="780" w:hanging="360"/>
      </w:pPr>
    </w:lvl>
  </w:abstractNum>
  <w:abstractNum w:abstractNumId="3" w15:restartNumberingAfterBreak="0">
    <w:nsid w:val="00000004"/>
    <w:multiLevelType w:val="multilevel"/>
    <w:tmpl w:val="084A77FC"/>
    <w:name w:val="WW8Num5"/>
    <w:lvl w:ilvl="0">
      <w:start w:val="1"/>
      <w:numFmt w:val="upperRoman"/>
      <w:lvlText w:val="%1."/>
      <w:lvlJc w:val="left"/>
      <w:pPr>
        <w:tabs>
          <w:tab w:val="num" w:pos="360"/>
        </w:tabs>
        <w:ind w:left="360" w:hanging="360"/>
      </w:pPr>
    </w:lvl>
    <w:lvl w:ilvl="1">
      <w:start w:val="1"/>
      <w:numFmt w:val="decimal"/>
      <w:lvlText w:val="%2."/>
      <w:lvlJc w:val="left"/>
      <w:pPr>
        <w:ind w:left="1440" w:hanging="360"/>
      </w:pPr>
      <w:rPr>
        <w:rFont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0E6C06F6"/>
    <w:multiLevelType w:val="hybridMultilevel"/>
    <w:tmpl w:val="631A3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AB3DC7"/>
    <w:multiLevelType w:val="hybridMultilevel"/>
    <w:tmpl w:val="98BE2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6E1DC7"/>
    <w:multiLevelType w:val="singleLevel"/>
    <w:tmpl w:val="4544D818"/>
    <w:lvl w:ilvl="0">
      <w:start w:val="1"/>
      <w:numFmt w:val="upperRoman"/>
      <w:pStyle w:val="Heading6"/>
      <w:lvlText w:val="%1."/>
      <w:lvlJc w:val="left"/>
      <w:pPr>
        <w:tabs>
          <w:tab w:val="num" w:pos="720"/>
        </w:tabs>
        <w:ind w:left="360" w:hanging="360"/>
      </w:pPr>
      <w:rPr>
        <w:rFonts w:ascii="Tahoma" w:hAnsi="Tahoma" w:hint="default"/>
        <w:b/>
        <w:i w:val="0"/>
      </w:rPr>
    </w:lvl>
  </w:abstractNum>
  <w:num w:numId="1">
    <w:abstractNumId w:val="6"/>
  </w:num>
  <w:num w:numId="2">
    <w:abstractNumId w:val="4"/>
  </w:num>
  <w:num w:numId="3">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E93"/>
    <w:rsid w:val="0000518C"/>
    <w:rsid w:val="00007C83"/>
    <w:rsid w:val="00022499"/>
    <w:rsid w:val="0003085A"/>
    <w:rsid w:val="00037879"/>
    <w:rsid w:val="000406D1"/>
    <w:rsid w:val="00047931"/>
    <w:rsid w:val="000514E0"/>
    <w:rsid w:val="0006531D"/>
    <w:rsid w:val="000708AD"/>
    <w:rsid w:val="00080BDE"/>
    <w:rsid w:val="00080C74"/>
    <w:rsid w:val="00081DB9"/>
    <w:rsid w:val="000850DC"/>
    <w:rsid w:val="00087AC4"/>
    <w:rsid w:val="00090101"/>
    <w:rsid w:val="00097895"/>
    <w:rsid w:val="000A22CD"/>
    <w:rsid w:val="000A2A83"/>
    <w:rsid w:val="000B1043"/>
    <w:rsid w:val="000B1C2C"/>
    <w:rsid w:val="000C5FBA"/>
    <w:rsid w:val="000D51B9"/>
    <w:rsid w:val="000E7609"/>
    <w:rsid w:val="000F2A57"/>
    <w:rsid w:val="000F3BE1"/>
    <w:rsid w:val="000F74AD"/>
    <w:rsid w:val="001003D5"/>
    <w:rsid w:val="00100992"/>
    <w:rsid w:val="00114959"/>
    <w:rsid w:val="0013341E"/>
    <w:rsid w:val="00135774"/>
    <w:rsid w:val="00136806"/>
    <w:rsid w:val="00136CBF"/>
    <w:rsid w:val="00151C7D"/>
    <w:rsid w:val="001623C5"/>
    <w:rsid w:val="00162BD1"/>
    <w:rsid w:val="00170A6A"/>
    <w:rsid w:val="00175F2D"/>
    <w:rsid w:val="00177BFF"/>
    <w:rsid w:val="00195111"/>
    <w:rsid w:val="001B5DAB"/>
    <w:rsid w:val="001B7F2E"/>
    <w:rsid w:val="001C52AB"/>
    <w:rsid w:val="001C6A25"/>
    <w:rsid w:val="001C6E5A"/>
    <w:rsid w:val="001C7040"/>
    <w:rsid w:val="001D0E9F"/>
    <w:rsid w:val="001D6567"/>
    <w:rsid w:val="001E01DF"/>
    <w:rsid w:val="001F3AD0"/>
    <w:rsid w:val="00200171"/>
    <w:rsid w:val="0020039A"/>
    <w:rsid w:val="00203120"/>
    <w:rsid w:val="00205670"/>
    <w:rsid w:val="00213547"/>
    <w:rsid w:val="0021593E"/>
    <w:rsid w:val="00243984"/>
    <w:rsid w:val="00247493"/>
    <w:rsid w:val="00263AC0"/>
    <w:rsid w:val="002676DC"/>
    <w:rsid w:val="00273B5D"/>
    <w:rsid w:val="0027439B"/>
    <w:rsid w:val="00275584"/>
    <w:rsid w:val="002861BE"/>
    <w:rsid w:val="0029328B"/>
    <w:rsid w:val="00293DCD"/>
    <w:rsid w:val="00296594"/>
    <w:rsid w:val="002B4B89"/>
    <w:rsid w:val="002B55A0"/>
    <w:rsid w:val="002C2009"/>
    <w:rsid w:val="002C33B4"/>
    <w:rsid w:val="002C3A27"/>
    <w:rsid w:val="002C6618"/>
    <w:rsid w:val="002D673A"/>
    <w:rsid w:val="002E1BE4"/>
    <w:rsid w:val="002F4DC7"/>
    <w:rsid w:val="002F6481"/>
    <w:rsid w:val="00300FCE"/>
    <w:rsid w:val="00301A33"/>
    <w:rsid w:val="003116C9"/>
    <w:rsid w:val="00314A79"/>
    <w:rsid w:val="00317DE8"/>
    <w:rsid w:val="00320E77"/>
    <w:rsid w:val="00341399"/>
    <w:rsid w:val="003441D9"/>
    <w:rsid w:val="0035130D"/>
    <w:rsid w:val="003743AC"/>
    <w:rsid w:val="00380D5D"/>
    <w:rsid w:val="00395BDA"/>
    <w:rsid w:val="003A5A68"/>
    <w:rsid w:val="003B5437"/>
    <w:rsid w:val="003C00B7"/>
    <w:rsid w:val="003C00B8"/>
    <w:rsid w:val="003C5A02"/>
    <w:rsid w:val="003D0A13"/>
    <w:rsid w:val="003E0506"/>
    <w:rsid w:val="003E461A"/>
    <w:rsid w:val="00400070"/>
    <w:rsid w:val="00412AC8"/>
    <w:rsid w:val="00415F9E"/>
    <w:rsid w:val="00416E0C"/>
    <w:rsid w:val="00426E93"/>
    <w:rsid w:val="004347E8"/>
    <w:rsid w:val="004438A9"/>
    <w:rsid w:val="00444F14"/>
    <w:rsid w:val="0045184B"/>
    <w:rsid w:val="004622C2"/>
    <w:rsid w:val="00465832"/>
    <w:rsid w:val="00466E08"/>
    <w:rsid w:val="00473469"/>
    <w:rsid w:val="00473A76"/>
    <w:rsid w:val="004743AE"/>
    <w:rsid w:val="004907D2"/>
    <w:rsid w:val="004A1060"/>
    <w:rsid w:val="004A3A78"/>
    <w:rsid w:val="004A6151"/>
    <w:rsid w:val="004C5A31"/>
    <w:rsid w:val="004D0178"/>
    <w:rsid w:val="004D0700"/>
    <w:rsid w:val="004E653A"/>
    <w:rsid w:val="004E7FAF"/>
    <w:rsid w:val="00513F38"/>
    <w:rsid w:val="00520198"/>
    <w:rsid w:val="005333CF"/>
    <w:rsid w:val="005365AF"/>
    <w:rsid w:val="00550C6B"/>
    <w:rsid w:val="00564FCE"/>
    <w:rsid w:val="00573900"/>
    <w:rsid w:val="00582ED0"/>
    <w:rsid w:val="00583563"/>
    <w:rsid w:val="00597530"/>
    <w:rsid w:val="005A1DD3"/>
    <w:rsid w:val="005A2879"/>
    <w:rsid w:val="005A31B8"/>
    <w:rsid w:val="005B2DBA"/>
    <w:rsid w:val="005B2E2B"/>
    <w:rsid w:val="005B798D"/>
    <w:rsid w:val="005E3586"/>
    <w:rsid w:val="005E6ED4"/>
    <w:rsid w:val="00602E0A"/>
    <w:rsid w:val="0061103A"/>
    <w:rsid w:val="0061366D"/>
    <w:rsid w:val="00613F75"/>
    <w:rsid w:val="00624C5B"/>
    <w:rsid w:val="006326A9"/>
    <w:rsid w:val="00632A48"/>
    <w:rsid w:val="00634382"/>
    <w:rsid w:val="006349D2"/>
    <w:rsid w:val="00644076"/>
    <w:rsid w:val="00654C49"/>
    <w:rsid w:val="00664C24"/>
    <w:rsid w:val="0066743F"/>
    <w:rsid w:val="0066756C"/>
    <w:rsid w:val="0067093A"/>
    <w:rsid w:val="006757E1"/>
    <w:rsid w:val="00685DCF"/>
    <w:rsid w:val="00687D96"/>
    <w:rsid w:val="00694FB5"/>
    <w:rsid w:val="006A1DEE"/>
    <w:rsid w:val="006A240D"/>
    <w:rsid w:val="006A302A"/>
    <w:rsid w:val="006B715F"/>
    <w:rsid w:val="006C1C03"/>
    <w:rsid w:val="006C531D"/>
    <w:rsid w:val="006E1DB2"/>
    <w:rsid w:val="00700ACC"/>
    <w:rsid w:val="00712789"/>
    <w:rsid w:val="00733412"/>
    <w:rsid w:val="00746058"/>
    <w:rsid w:val="00753715"/>
    <w:rsid w:val="007566ED"/>
    <w:rsid w:val="00770CED"/>
    <w:rsid w:val="007711E9"/>
    <w:rsid w:val="00773EA6"/>
    <w:rsid w:val="00781365"/>
    <w:rsid w:val="00784284"/>
    <w:rsid w:val="00792BAD"/>
    <w:rsid w:val="00795719"/>
    <w:rsid w:val="007A368B"/>
    <w:rsid w:val="007B1BB9"/>
    <w:rsid w:val="007B7523"/>
    <w:rsid w:val="007C1CD4"/>
    <w:rsid w:val="007C2F0C"/>
    <w:rsid w:val="007C4FFF"/>
    <w:rsid w:val="007C5A7E"/>
    <w:rsid w:val="00804B1B"/>
    <w:rsid w:val="0081048A"/>
    <w:rsid w:val="008305F3"/>
    <w:rsid w:val="008624F3"/>
    <w:rsid w:val="00862809"/>
    <w:rsid w:val="00863FEC"/>
    <w:rsid w:val="00870DC0"/>
    <w:rsid w:val="00880AB5"/>
    <w:rsid w:val="00887964"/>
    <w:rsid w:val="008A108D"/>
    <w:rsid w:val="008D4EFE"/>
    <w:rsid w:val="008E2B0E"/>
    <w:rsid w:val="008E76AE"/>
    <w:rsid w:val="008F3490"/>
    <w:rsid w:val="009236F2"/>
    <w:rsid w:val="0093198D"/>
    <w:rsid w:val="00931D96"/>
    <w:rsid w:val="00932DF0"/>
    <w:rsid w:val="0093638F"/>
    <w:rsid w:val="009409CA"/>
    <w:rsid w:val="00980A83"/>
    <w:rsid w:val="00983BE8"/>
    <w:rsid w:val="00987295"/>
    <w:rsid w:val="0099466D"/>
    <w:rsid w:val="00994C34"/>
    <w:rsid w:val="009A171D"/>
    <w:rsid w:val="009A38C0"/>
    <w:rsid w:val="009C49D5"/>
    <w:rsid w:val="009D2C3F"/>
    <w:rsid w:val="00A1389E"/>
    <w:rsid w:val="00A14955"/>
    <w:rsid w:val="00A14D3C"/>
    <w:rsid w:val="00A33FF2"/>
    <w:rsid w:val="00A432A5"/>
    <w:rsid w:val="00A43825"/>
    <w:rsid w:val="00A535A1"/>
    <w:rsid w:val="00A75DD9"/>
    <w:rsid w:val="00A830EC"/>
    <w:rsid w:val="00A84E9D"/>
    <w:rsid w:val="00A92A49"/>
    <w:rsid w:val="00AB3B6D"/>
    <w:rsid w:val="00AC2986"/>
    <w:rsid w:val="00AC5216"/>
    <w:rsid w:val="00AD3271"/>
    <w:rsid w:val="00AD40AE"/>
    <w:rsid w:val="00AE59B0"/>
    <w:rsid w:val="00AE793C"/>
    <w:rsid w:val="00AF7031"/>
    <w:rsid w:val="00B02009"/>
    <w:rsid w:val="00B10699"/>
    <w:rsid w:val="00B1262D"/>
    <w:rsid w:val="00B14659"/>
    <w:rsid w:val="00B22547"/>
    <w:rsid w:val="00B25783"/>
    <w:rsid w:val="00B26D2C"/>
    <w:rsid w:val="00B31AE4"/>
    <w:rsid w:val="00B34181"/>
    <w:rsid w:val="00B34516"/>
    <w:rsid w:val="00B36C26"/>
    <w:rsid w:val="00B47756"/>
    <w:rsid w:val="00B57048"/>
    <w:rsid w:val="00B77859"/>
    <w:rsid w:val="00BA2EEE"/>
    <w:rsid w:val="00BA4FA5"/>
    <w:rsid w:val="00BB682D"/>
    <w:rsid w:val="00BC4D1A"/>
    <w:rsid w:val="00BC5233"/>
    <w:rsid w:val="00BC5948"/>
    <w:rsid w:val="00BD41B7"/>
    <w:rsid w:val="00BE2502"/>
    <w:rsid w:val="00BF6551"/>
    <w:rsid w:val="00BF7947"/>
    <w:rsid w:val="00C27938"/>
    <w:rsid w:val="00C426A1"/>
    <w:rsid w:val="00C45FBE"/>
    <w:rsid w:val="00C4702F"/>
    <w:rsid w:val="00C57B0D"/>
    <w:rsid w:val="00C67569"/>
    <w:rsid w:val="00C71AFF"/>
    <w:rsid w:val="00C76869"/>
    <w:rsid w:val="00C92C48"/>
    <w:rsid w:val="00C94F28"/>
    <w:rsid w:val="00C96C46"/>
    <w:rsid w:val="00CA044F"/>
    <w:rsid w:val="00CC618E"/>
    <w:rsid w:val="00CE181C"/>
    <w:rsid w:val="00D00AAE"/>
    <w:rsid w:val="00D13200"/>
    <w:rsid w:val="00D15144"/>
    <w:rsid w:val="00D165E3"/>
    <w:rsid w:val="00D246E9"/>
    <w:rsid w:val="00D33378"/>
    <w:rsid w:val="00D33E03"/>
    <w:rsid w:val="00D46E09"/>
    <w:rsid w:val="00D62D8F"/>
    <w:rsid w:val="00D62E6B"/>
    <w:rsid w:val="00D715AD"/>
    <w:rsid w:val="00D74706"/>
    <w:rsid w:val="00D833C1"/>
    <w:rsid w:val="00D848BF"/>
    <w:rsid w:val="00D908FE"/>
    <w:rsid w:val="00DA1031"/>
    <w:rsid w:val="00DA4C80"/>
    <w:rsid w:val="00DB36EC"/>
    <w:rsid w:val="00DC25FF"/>
    <w:rsid w:val="00DD05A3"/>
    <w:rsid w:val="00DD1C2A"/>
    <w:rsid w:val="00DD1DE3"/>
    <w:rsid w:val="00DD2AE0"/>
    <w:rsid w:val="00DD560B"/>
    <w:rsid w:val="00DD6B08"/>
    <w:rsid w:val="00DD6DEE"/>
    <w:rsid w:val="00E002FF"/>
    <w:rsid w:val="00E134DC"/>
    <w:rsid w:val="00E16D3E"/>
    <w:rsid w:val="00E2014C"/>
    <w:rsid w:val="00E2191B"/>
    <w:rsid w:val="00E23ED0"/>
    <w:rsid w:val="00E27503"/>
    <w:rsid w:val="00E278BE"/>
    <w:rsid w:val="00E27F70"/>
    <w:rsid w:val="00E35B76"/>
    <w:rsid w:val="00E36BFC"/>
    <w:rsid w:val="00E47563"/>
    <w:rsid w:val="00E52217"/>
    <w:rsid w:val="00E61D32"/>
    <w:rsid w:val="00E773B3"/>
    <w:rsid w:val="00EA4BDA"/>
    <w:rsid w:val="00EA5F33"/>
    <w:rsid w:val="00EB5390"/>
    <w:rsid w:val="00ED1BA6"/>
    <w:rsid w:val="00ED22C7"/>
    <w:rsid w:val="00EE0542"/>
    <w:rsid w:val="00EE477F"/>
    <w:rsid w:val="00EF2C83"/>
    <w:rsid w:val="00EF5433"/>
    <w:rsid w:val="00F00545"/>
    <w:rsid w:val="00F074CE"/>
    <w:rsid w:val="00F07C3A"/>
    <w:rsid w:val="00F27F80"/>
    <w:rsid w:val="00F41CD6"/>
    <w:rsid w:val="00F46F4B"/>
    <w:rsid w:val="00F666E2"/>
    <w:rsid w:val="00F92E79"/>
    <w:rsid w:val="00F95861"/>
    <w:rsid w:val="00FB663B"/>
    <w:rsid w:val="00FD595C"/>
    <w:rsid w:val="00FE1689"/>
    <w:rsid w:val="00FE192B"/>
    <w:rsid w:val="00FF330B"/>
    <w:rsid w:val="00FF3483"/>
    <w:rsid w:val="00FF79D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36A8B1"/>
  <w15:docId w15:val="{06B99506-D612-4863-B720-8E0F5DB25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66E2"/>
    <w:rPr>
      <w:sz w:val="24"/>
      <w:szCs w:val="24"/>
      <w:lang w:val="en-US" w:eastAsia="en-US"/>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jc w:val="center"/>
      <w:outlineLvl w:val="1"/>
    </w:pPr>
    <w:rPr>
      <w:b/>
      <w:sz w:val="22"/>
    </w:rPr>
  </w:style>
  <w:style w:type="paragraph" w:styleId="Heading3">
    <w:name w:val="heading 3"/>
    <w:basedOn w:val="Normal"/>
    <w:next w:val="Normal"/>
    <w:qFormat/>
    <w:pPr>
      <w:keepNext/>
      <w:ind w:firstLine="720"/>
      <w:outlineLvl w:val="2"/>
    </w:pPr>
    <w:rPr>
      <w:i/>
      <w:sz w:val="22"/>
    </w:rPr>
  </w:style>
  <w:style w:type="paragraph" w:styleId="Heading4">
    <w:name w:val="heading 4"/>
    <w:basedOn w:val="Normal"/>
    <w:next w:val="Normal"/>
    <w:qFormat/>
    <w:pPr>
      <w:keepNext/>
      <w:jc w:val="center"/>
      <w:outlineLvl w:val="3"/>
    </w:pPr>
    <w:rPr>
      <w:rFonts w:ascii="Tahoma" w:eastAsia="Arial Unicode MS" w:hAnsi="Tahoma"/>
      <w:b/>
      <w:sz w:val="20"/>
    </w:rPr>
  </w:style>
  <w:style w:type="paragraph" w:styleId="Heading5">
    <w:name w:val="heading 5"/>
    <w:basedOn w:val="Normal"/>
    <w:next w:val="Normal"/>
    <w:qFormat/>
    <w:pPr>
      <w:keepNext/>
      <w:spacing w:after="120"/>
      <w:ind w:left="1584" w:firstLine="576"/>
      <w:outlineLvl w:val="4"/>
    </w:pPr>
    <w:rPr>
      <w:rFonts w:ascii="Tahoma" w:hAnsi="Tahoma"/>
      <w:b/>
      <w:sz w:val="20"/>
    </w:rPr>
  </w:style>
  <w:style w:type="paragraph" w:styleId="Heading6">
    <w:name w:val="heading 6"/>
    <w:basedOn w:val="Normal"/>
    <w:next w:val="Normal"/>
    <w:qFormat/>
    <w:pPr>
      <w:keepNext/>
      <w:numPr>
        <w:numId w:val="1"/>
      </w:numPr>
      <w:ind w:left="720" w:hanging="720"/>
      <w:jc w:val="both"/>
      <w:outlineLvl w:val="5"/>
    </w:pPr>
    <w:rPr>
      <w:rFonts w:ascii="Tahoma" w:hAnsi="Tahoma"/>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AHeading">
    <w:name w:val="toa heading"/>
    <w:basedOn w:val="Normal"/>
    <w:next w:val="Normal"/>
    <w:semiHidden/>
    <w:pPr>
      <w:tabs>
        <w:tab w:val="left" w:pos="9000"/>
        <w:tab w:val="right" w:pos="9360"/>
      </w:tabs>
      <w:suppressAutoHyphens/>
    </w:pPr>
    <w:rPr>
      <w:rFonts w:ascii="Courier New" w:hAnsi="Courier New"/>
    </w:rPr>
  </w:style>
  <w:style w:type="paragraph" w:styleId="BodyTextIndent">
    <w:name w:val="Body Text Indent"/>
    <w:basedOn w:val="Normal"/>
    <w:pPr>
      <w:ind w:left="2160" w:hanging="1440"/>
      <w:jc w:val="both"/>
    </w:pPr>
    <w:rPr>
      <w:rFonts w:ascii="Tahoma" w:hAnsi="Tahoma"/>
      <w:sz w:val="20"/>
    </w:rPr>
  </w:style>
  <w:style w:type="paragraph" w:styleId="BodyTextIndent2">
    <w:name w:val="Body Text Indent 2"/>
    <w:basedOn w:val="Normal"/>
    <w:pPr>
      <w:ind w:left="720"/>
      <w:jc w:val="both"/>
    </w:pPr>
    <w:rPr>
      <w:rFonts w:ascii="Tahoma" w:hAnsi="Tahoma"/>
      <w:sz w:val="20"/>
    </w:rPr>
  </w:style>
  <w:style w:type="paragraph" w:styleId="BodyTextIndent3">
    <w:name w:val="Body Text Indent 3"/>
    <w:basedOn w:val="Normal"/>
    <w:pPr>
      <w:ind w:left="1080"/>
      <w:jc w:val="both"/>
    </w:pPr>
    <w:rPr>
      <w:rFonts w:ascii="Tahoma" w:hAnsi="Tahoma"/>
      <w:sz w:val="20"/>
    </w:rPr>
  </w:style>
  <w:style w:type="character" w:customStyle="1" w:styleId="Heading1Char">
    <w:name w:val="Heading 1 Char"/>
    <w:rPr>
      <w:b/>
      <w:sz w:val="24"/>
      <w:szCs w:val="24"/>
    </w:rPr>
  </w:style>
  <w:style w:type="character" w:customStyle="1" w:styleId="Heading2Char">
    <w:name w:val="Heading 2 Char"/>
    <w:rPr>
      <w:b/>
      <w:sz w:val="22"/>
      <w:szCs w:val="24"/>
    </w:rPr>
  </w:style>
  <w:style w:type="paragraph" w:styleId="ListParagraph">
    <w:name w:val="List Paragraph"/>
    <w:basedOn w:val="Normal"/>
    <w:uiPriority w:val="34"/>
    <w:qFormat/>
    <w:rsid w:val="00687D96"/>
    <w:pPr>
      <w:spacing w:after="200" w:line="276" w:lineRule="auto"/>
      <w:ind w:left="720"/>
      <w:contextualSpacing/>
    </w:pPr>
    <w:rPr>
      <w:rFonts w:ascii="Calibri" w:eastAsia="Calibri" w:hAnsi="Calibri"/>
      <w:sz w:val="22"/>
      <w:szCs w:val="22"/>
      <w:lang w:val="en-PH"/>
    </w:rPr>
  </w:style>
  <w:style w:type="paragraph" w:customStyle="1" w:styleId="bp">
    <w:name w:val="bp"/>
    <w:basedOn w:val="Normal"/>
    <w:rsid w:val="00BB682D"/>
    <w:pPr>
      <w:spacing w:before="100" w:beforeAutospacing="1" w:after="100" w:afterAutospacing="1"/>
    </w:pPr>
    <w:rPr>
      <w:lang w:val="fil-PH" w:eastAsia="fil-PH"/>
    </w:rPr>
  </w:style>
  <w:style w:type="paragraph" w:styleId="NormalWeb">
    <w:name w:val="Normal (Web)"/>
    <w:basedOn w:val="Normal"/>
    <w:uiPriority w:val="99"/>
    <w:unhideWhenUsed/>
    <w:rsid w:val="00314A79"/>
    <w:pPr>
      <w:spacing w:before="100" w:beforeAutospacing="1" w:after="100" w:afterAutospacing="1"/>
    </w:pPr>
  </w:style>
  <w:style w:type="character" w:styleId="Hyperlink">
    <w:name w:val="Hyperlink"/>
    <w:uiPriority w:val="99"/>
    <w:unhideWhenUsed/>
    <w:rsid w:val="004A1060"/>
    <w:rPr>
      <w:color w:val="0000FF"/>
      <w:u w:val="single"/>
    </w:rPr>
  </w:style>
  <w:style w:type="character" w:styleId="Strong">
    <w:name w:val="Strong"/>
    <w:uiPriority w:val="22"/>
    <w:qFormat/>
    <w:rsid w:val="00466E08"/>
    <w:rPr>
      <w:b/>
      <w:bCs/>
    </w:rPr>
  </w:style>
  <w:style w:type="table" w:styleId="TableGrid">
    <w:name w:val="Table Grid"/>
    <w:basedOn w:val="TableNormal"/>
    <w:uiPriority w:val="59"/>
    <w:rsid w:val="000B10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E59B0"/>
    <w:rPr>
      <w:rFonts w:ascii="Tahoma" w:hAnsi="Tahoma" w:cs="Tahoma"/>
      <w:sz w:val="16"/>
      <w:szCs w:val="16"/>
    </w:rPr>
  </w:style>
  <w:style w:type="character" w:customStyle="1" w:styleId="BalloonTextChar">
    <w:name w:val="Balloon Text Char"/>
    <w:basedOn w:val="DefaultParagraphFont"/>
    <w:link w:val="BalloonText"/>
    <w:rsid w:val="00AE59B0"/>
    <w:rPr>
      <w:rFonts w:ascii="Tahoma" w:hAnsi="Tahoma" w:cs="Tahoma"/>
      <w:sz w:val="16"/>
      <w:szCs w:val="16"/>
      <w:lang w:val="en-US" w:eastAsia="en-US"/>
    </w:rPr>
  </w:style>
  <w:style w:type="paragraph" w:styleId="NoSpacing">
    <w:name w:val="No Spacing"/>
    <w:link w:val="NoSpacingChar"/>
    <w:uiPriority w:val="1"/>
    <w:qFormat/>
    <w:rsid w:val="00A432A5"/>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A432A5"/>
    <w:rPr>
      <w:rFonts w:asciiTheme="minorHAnsi" w:eastAsiaTheme="minorEastAsia" w:hAnsiTheme="minorHAnsi" w:cstheme="minorBidi"/>
      <w:sz w:val="22"/>
      <w:szCs w:val="22"/>
      <w:lang w:val="en-US" w:eastAsia="ja-JP"/>
    </w:rPr>
  </w:style>
  <w:style w:type="character" w:customStyle="1" w:styleId="HeaderChar">
    <w:name w:val="Header Char"/>
    <w:basedOn w:val="DefaultParagraphFont"/>
    <w:link w:val="Header"/>
    <w:uiPriority w:val="99"/>
    <w:rsid w:val="00A432A5"/>
    <w:rPr>
      <w:sz w:val="24"/>
      <w:szCs w:val="24"/>
      <w:lang w:val="en-US" w:eastAsia="en-US"/>
    </w:rPr>
  </w:style>
  <w:style w:type="character" w:customStyle="1" w:styleId="FooterChar">
    <w:name w:val="Footer Char"/>
    <w:basedOn w:val="DefaultParagraphFont"/>
    <w:link w:val="Footer"/>
    <w:uiPriority w:val="99"/>
    <w:rsid w:val="00320E77"/>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630669">
      <w:bodyDiv w:val="1"/>
      <w:marLeft w:val="0"/>
      <w:marRight w:val="0"/>
      <w:marTop w:val="0"/>
      <w:marBottom w:val="0"/>
      <w:divBdr>
        <w:top w:val="none" w:sz="0" w:space="0" w:color="auto"/>
        <w:left w:val="none" w:sz="0" w:space="0" w:color="auto"/>
        <w:bottom w:val="none" w:sz="0" w:space="0" w:color="auto"/>
        <w:right w:val="none" w:sz="0" w:space="0" w:color="auto"/>
      </w:divBdr>
    </w:div>
    <w:div w:id="175076237">
      <w:bodyDiv w:val="1"/>
      <w:marLeft w:val="0"/>
      <w:marRight w:val="0"/>
      <w:marTop w:val="0"/>
      <w:marBottom w:val="0"/>
      <w:divBdr>
        <w:top w:val="none" w:sz="0" w:space="0" w:color="auto"/>
        <w:left w:val="none" w:sz="0" w:space="0" w:color="auto"/>
        <w:bottom w:val="none" w:sz="0" w:space="0" w:color="auto"/>
        <w:right w:val="none" w:sz="0" w:space="0" w:color="auto"/>
      </w:divBdr>
      <w:divsChild>
        <w:div w:id="1053232122">
          <w:marLeft w:val="0"/>
          <w:marRight w:val="0"/>
          <w:marTop w:val="0"/>
          <w:marBottom w:val="0"/>
          <w:divBdr>
            <w:top w:val="none" w:sz="0" w:space="0" w:color="auto"/>
            <w:left w:val="none" w:sz="0" w:space="0" w:color="auto"/>
            <w:bottom w:val="none" w:sz="0" w:space="0" w:color="auto"/>
            <w:right w:val="none" w:sz="0" w:space="0" w:color="auto"/>
          </w:divBdr>
          <w:divsChild>
            <w:div w:id="1650741345">
              <w:marLeft w:val="0"/>
              <w:marRight w:val="0"/>
              <w:marTop w:val="167"/>
              <w:marBottom w:val="167"/>
              <w:divBdr>
                <w:top w:val="none" w:sz="0" w:space="0" w:color="auto"/>
                <w:left w:val="none" w:sz="0" w:space="0" w:color="auto"/>
                <w:bottom w:val="none" w:sz="0" w:space="0" w:color="auto"/>
                <w:right w:val="none" w:sz="0" w:space="0" w:color="auto"/>
              </w:divBdr>
              <w:divsChild>
                <w:div w:id="1298758307">
                  <w:marLeft w:val="0"/>
                  <w:marRight w:val="0"/>
                  <w:marTop w:val="0"/>
                  <w:marBottom w:val="335"/>
                  <w:divBdr>
                    <w:top w:val="none" w:sz="0" w:space="0" w:color="auto"/>
                    <w:left w:val="none" w:sz="0" w:space="0" w:color="auto"/>
                    <w:bottom w:val="none" w:sz="0" w:space="0" w:color="auto"/>
                    <w:right w:val="none" w:sz="0" w:space="0" w:color="auto"/>
                  </w:divBdr>
                  <w:divsChild>
                    <w:div w:id="993680532">
                      <w:marLeft w:val="0"/>
                      <w:marRight w:val="0"/>
                      <w:marTop w:val="0"/>
                      <w:marBottom w:val="0"/>
                      <w:divBdr>
                        <w:top w:val="none" w:sz="0" w:space="0" w:color="auto"/>
                        <w:left w:val="none" w:sz="0" w:space="0" w:color="auto"/>
                        <w:bottom w:val="none" w:sz="0" w:space="0" w:color="auto"/>
                        <w:right w:val="none" w:sz="0" w:space="0" w:color="auto"/>
                      </w:divBdr>
                      <w:divsChild>
                        <w:div w:id="493105841">
                          <w:marLeft w:val="0"/>
                          <w:marRight w:val="0"/>
                          <w:marTop w:val="0"/>
                          <w:marBottom w:val="0"/>
                          <w:divBdr>
                            <w:top w:val="none" w:sz="0" w:space="0" w:color="auto"/>
                            <w:left w:val="none" w:sz="0" w:space="0" w:color="auto"/>
                            <w:bottom w:val="none" w:sz="0" w:space="0" w:color="auto"/>
                            <w:right w:val="none" w:sz="0" w:space="0" w:color="auto"/>
                          </w:divBdr>
                          <w:divsChild>
                            <w:div w:id="778649075">
                              <w:marLeft w:val="-469"/>
                              <w:marRight w:val="-469"/>
                              <w:marTop w:val="0"/>
                              <w:marBottom w:val="0"/>
                              <w:divBdr>
                                <w:top w:val="none" w:sz="0" w:space="0" w:color="auto"/>
                                <w:left w:val="none" w:sz="0" w:space="0" w:color="auto"/>
                                <w:bottom w:val="none" w:sz="0" w:space="0" w:color="auto"/>
                                <w:right w:val="none" w:sz="0" w:space="0" w:color="auto"/>
                              </w:divBdr>
                              <w:divsChild>
                                <w:div w:id="1738745533">
                                  <w:marLeft w:val="0"/>
                                  <w:marRight w:val="0"/>
                                  <w:marTop w:val="0"/>
                                  <w:marBottom w:val="0"/>
                                  <w:divBdr>
                                    <w:top w:val="none" w:sz="0" w:space="0" w:color="auto"/>
                                    <w:left w:val="none" w:sz="0" w:space="0" w:color="auto"/>
                                    <w:bottom w:val="none" w:sz="0" w:space="0" w:color="auto"/>
                                    <w:right w:val="none" w:sz="0" w:space="0" w:color="auto"/>
                                  </w:divBdr>
                                  <w:divsChild>
                                    <w:div w:id="934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131780">
      <w:bodyDiv w:val="1"/>
      <w:marLeft w:val="0"/>
      <w:marRight w:val="0"/>
      <w:marTop w:val="0"/>
      <w:marBottom w:val="0"/>
      <w:divBdr>
        <w:top w:val="single" w:sz="24" w:space="0" w:color="FF3300"/>
        <w:left w:val="none" w:sz="0" w:space="0" w:color="auto"/>
        <w:bottom w:val="none" w:sz="0" w:space="0" w:color="auto"/>
        <w:right w:val="none" w:sz="0" w:space="0" w:color="auto"/>
      </w:divBdr>
      <w:divsChild>
        <w:div w:id="132069704">
          <w:marLeft w:val="0"/>
          <w:marRight w:val="0"/>
          <w:marTop w:val="0"/>
          <w:marBottom w:val="180"/>
          <w:divBdr>
            <w:top w:val="none" w:sz="0" w:space="0" w:color="auto"/>
            <w:left w:val="none" w:sz="0" w:space="0" w:color="auto"/>
            <w:bottom w:val="none" w:sz="0" w:space="0" w:color="auto"/>
            <w:right w:val="none" w:sz="0" w:space="0" w:color="auto"/>
          </w:divBdr>
          <w:divsChild>
            <w:div w:id="1376658575">
              <w:marLeft w:val="0"/>
              <w:marRight w:val="0"/>
              <w:marTop w:val="0"/>
              <w:marBottom w:val="0"/>
              <w:divBdr>
                <w:top w:val="none" w:sz="0" w:space="0" w:color="auto"/>
                <w:left w:val="none" w:sz="0" w:space="0" w:color="auto"/>
                <w:bottom w:val="none" w:sz="0" w:space="0" w:color="auto"/>
                <w:right w:val="none" w:sz="0" w:space="0" w:color="auto"/>
              </w:divBdr>
              <w:divsChild>
                <w:div w:id="726685791">
                  <w:marLeft w:val="0"/>
                  <w:marRight w:val="0"/>
                  <w:marTop w:val="0"/>
                  <w:marBottom w:val="0"/>
                  <w:divBdr>
                    <w:top w:val="none" w:sz="0" w:space="0" w:color="auto"/>
                    <w:left w:val="none" w:sz="0" w:space="0" w:color="auto"/>
                    <w:bottom w:val="none" w:sz="0" w:space="0" w:color="auto"/>
                    <w:right w:val="none" w:sz="0" w:space="0" w:color="auto"/>
                  </w:divBdr>
                  <w:divsChild>
                    <w:div w:id="164055803">
                      <w:marLeft w:val="0"/>
                      <w:marRight w:val="-5727"/>
                      <w:marTop w:val="0"/>
                      <w:marBottom w:val="0"/>
                      <w:divBdr>
                        <w:top w:val="none" w:sz="0" w:space="0" w:color="auto"/>
                        <w:left w:val="none" w:sz="0" w:space="0" w:color="auto"/>
                        <w:bottom w:val="none" w:sz="0" w:space="0" w:color="auto"/>
                        <w:right w:val="none" w:sz="0" w:space="0" w:color="auto"/>
                      </w:divBdr>
                      <w:divsChild>
                        <w:div w:id="1551766339">
                          <w:marLeft w:val="0"/>
                          <w:marRight w:val="0"/>
                          <w:marTop w:val="360"/>
                          <w:marBottom w:val="360"/>
                          <w:divBdr>
                            <w:top w:val="none" w:sz="0" w:space="0" w:color="auto"/>
                            <w:left w:val="none" w:sz="0" w:space="0" w:color="auto"/>
                            <w:bottom w:val="none" w:sz="0" w:space="0" w:color="auto"/>
                            <w:right w:val="none" w:sz="0" w:space="0" w:color="auto"/>
                          </w:divBdr>
                          <w:divsChild>
                            <w:div w:id="20204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617761">
      <w:bodyDiv w:val="1"/>
      <w:marLeft w:val="0"/>
      <w:marRight w:val="0"/>
      <w:marTop w:val="0"/>
      <w:marBottom w:val="0"/>
      <w:divBdr>
        <w:top w:val="none" w:sz="0" w:space="0" w:color="auto"/>
        <w:left w:val="none" w:sz="0" w:space="0" w:color="auto"/>
        <w:bottom w:val="none" w:sz="0" w:space="0" w:color="auto"/>
        <w:right w:val="none" w:sz="0" w:space="0" w:color="auto"/>
      </w:divBdr>
      <w:divsChild>
        <w:div w:id="633608976">
          <w:marLeft w:val="1613"/>
          <w:marRight w:val="0"/>
          <w:marTop w:val="96"/>
          <w:marBottom w:val="0"/>
          <w:divBdr>
            <w:top w:val="none" w:sz="0" w:space="0" w:color="auto"/>
            <w:left w:val="none" w:sz="0" w:space="0" w:color="auto"/>
            <w:bottom w:val="none" w:sz="0" w:space="0" w:color="auto"/>
            <w:right w:val="none" w:sz="0" w:space="0" w:color="auto"/>
          </w:divBdr>
        </w:div>
        <w:div w:id="983971829">
          <w:marLeft w:val="1613"/>
          <w:marRight w:val="0"/>
          <w:marTop w:val="96"/>
          <w:marBottom w:val="0"/>
          <w:divBdr>
            <w:top w:val="none" w:sz="0" w:space="0" w:color="auto"/>
            <w:left w:val="none" w:sz="0" w:space="0" w:color="auto"/>
            <w:bottom w:val="none" w:sz="0" w:space="0" w:color="auto"/>
            <w:right w:val="none" w:sz="0" w:space="0" w:color="auto"/>
          </w:divBdr>
        </w:div>
        <w:div w:id="1052733609">
          <w:marLeft w:val="1613"/>
          <w:marRight w:val="0"/>
          <w:marTop w:val="96"/>
          <w:marBottom w:val="0"/>
          <w:divBdr>
            <w:top w:val="none" w:sz="0" w:space="0" w:color="auto"/>
            <w:left w:val="none" w:sz="0" w:space="0" w:color="auto"/>
            <w:bottom w:val="none" w:sz="0" w:space="0" w:color="auto"/>
            <w:right w:val="none" w:sz="0" w:space="0" w:color="auto"/>
          </w:divBdr>
        </w:div>
        <w:div w:id="1102383093">
          <w:marLeft w:val="907"/>
          <w:marRight w:val="0"/>
          <w:marTop w:val="106"/>
          <w:marBottom w:val="0"/>
          <w:divBdr>
            <w:top w:val="none" w:sz="0" w:space="0" w:color="auto"/>
            <w:left w:val="none" w:sz="0" w:space="0" w:color="auto"/>
            <w:bottom w:val="none" w:sz="0" w:space="0" w:color="auto"/>
            <w:right w:val="none" w:sz="0" w:space="0" w:color="auto"/>
          </w:divBdr>
        </w:div>
        <w:div w:id="1422530223">
          <w:marLeft w:val="907"/>
          <w:marRight w:val="0"/>
          <w:marTop w:val="106"/>
          <w:marBottom w:val="0"/>
          <w:divBdr>
            <w:top w:val="none" w:sz="0" w:space="0" w:color="auto"/>
            <w:left w:val="none" w:sz="0" w:space="0" w:color="auto"/>
            <w:bottom w:val="none" w:sz="0" w:space="0" w:color="auto"/>
            <w:right w:val="none" w:sz="0" w:space="0" w:color="auto"/>
          </w:divBdr>
        </w:div>
      </w:divsChild>
    </w:div>
    <w:div w:id="1025866336">
      <w:bodyDiv w:val="1"/>
      <w:marLeft w:val="0"/>
      <w:marRight w:val="0"/>
      <w:marTop w:val="0"/>
      <w:marBottom w:val="0"/>
      <w:divBdr>
        <w:top w:val="none" w:sz="0" w:space="0" w:color="auto"/>
        <w:left w:val="none" w:sz="0" w:space="0" w:color="auto"/>
        <w:bottom w:val="none" w:sz="0" w:space="0" w:color="auto"/>
        <w:right w:val="none" w:sz="0" w:space="0" w:color="auto"/>
      </w:divBdr>
      <w:divsChild>
        <w:div w:id="949121439">
          <w:marLeft w:val="547"/>
          <w:marRight w:val="0"/>
          <w:marTop w:val="154"/>
          <w:marBottom w:val="0"/>
          <w:divBdr>
            <w:top w:val="none" w:sz="0" w:space="0" w:color="auto"/>
            <w:left w:val="none" w:sz="0" w:space="0" w:color="auto"/>
            <w:bottom w:val="none" w:sz="0" w:space="0" w:color="auto"/>
            <w:right w:val="none" w:sz="0" w:space="0" w:color="auto"/>
          </w:divBdr>
        </w:div>
        <w:div w:id="1762336963">
          <w:marLeft w:val="1166"/>
          <w:marRight w:val="0"/>
          <w:marTop w:val="134"/>
          <w:marBottom w:val="0"/>
          <w:divBdr>
            <w:top w:val="none" w:sz="0" w:space="0" w:color="auto"/>
            <w:left w:val="none" w:sz="0" w:space="0" w:color="auto"/>
            <w:bottom w:val="none" w:sz="0" w:space="0" w:color="auto"/>
            <w:right w:val="none" w:sz="0" w:space="0" w:color="auto"/>
          </w:divBdr>
        </w:div>
        <w:div w:id="842671102">
          <w:marLeft w:val="1166"/>
          <w:marRight w:val="0"/>
          <w:marTop w:val="134"/>
          <w:marBottom w:val="0"/>
          <w:divBdr>
            <w:top w:val="none" w:sz="0" w:space="0" w:color="auto"/>
            <w:left w:val="none" w:sz="0" w:space="0" w:color="auto"/>
            <w:bottom w:val="none" w:sz="0" w:space="0" w:color="auto"/>
            <w:right w:val="none" w:sz="0" w:space="0" w:color="auto"/>
          </w:divBdr>
        </w:div>
        <w:div w:id="1331176112">
          <w:marLeft w:val="1166"/>
          <w:marRight w:val="0"/>
          <w:marTop w:val="134"/>
          <w:marBottom w:val="0"/>
          <w:divBdr>
            <w:top w:val="none" w:sz="0" w:space="0" w:color="auto"/>
            <w:left w:val="none" w:sz="0" w:space="0" w:color="auto"/>
            <w:bottom w:val="none" w:sz="0" w:space="0" w:color="auto"/>
            <w:right w:val="none" w:sz="0" w:space="0" w:color="auto"/>
          </w:divBdr>
        </w:div>
        <w:div w:id="1112363018">
          <w:marLeft w:val="1166"/>
          <w:marRight w:val="0"/>
          <w:marTop w:val="134"/>
          <w:marBottom w:val="0"/>
          <w:divBdr>
            <w:top w:val="none" w:sz="0" w:space="0" w:color="auto"/>
            <w:left w:val="none" w:sz="0" w:space="0" w:color="auto"/>
            <w:bottom w:val="none" w:sz="0" w:space="0" w:color="auto"/>
            <w:right w:val="none" w:sz="0" w:space="0" w:color="auto"/>
          </w:divBdr>
        </w:div>
      </w:divsChild>
    </w:div>
    <w:div w:id="1440029439">
      <w:bodyDiv w:val="1"/>
      <w:marLeft w:val="0"/>
      <w:marRight w:val="0"/>
      <w:marTop w:val="0"/>
      <w:marBottom w:val="0"/>
      <w:divBdr>
        <w:top w:val="none" w:sz="0" w:space="0" w:color="auto"/>
        <w:left w:val="none" w:sz="0" w:space="0" w:color="auto"/>
        <w:bottom w:val="none" w:sz="0" w:space="0" w:color="auto"/>
        <w:right w:val="none" w:sz="0" w:space="0" w:color="auto"/>
      </w:divBdr>
      <w:divsChild>
        <w:div w:id="849492227">
          <w:marLeft w:val="1166"/>
          <w:marRight w:val="0"/>
          <w:marTop w:val="134"/>
          <w:marBottom w:val="0"/>
          <w:divBdr>
            <w:top w:val="none" w:sz="0" w:space="0" w:color="auto"/>
            <w:left w:val="none" w:sz="0" w:space="0" w:color="auto"/>
            <w:bottom w:val="none" w:sz="0" w:space="0" w:color="auto"/>
            <w:right w:val="none" w:sz="0" w:space="0" w:color="auto"/>
          </w:divBdr>
        </w:div>
        <w:div w:id="1065645727">
          <w:marLeft w:val="1166"/>
          <w:marRight w:val="0"/>
          <w:marTop w:val="134"/>
          <w:marBottom w:val="0"/>
          <w:divBdr>
            <w:top w:val="none" w:sz="0" w:space="0" w:color="auto"/>
            <w:left w:val="none" w:sz="0" w:space="0" w:color="auto"/>
            <w:bottom w:val="none" w:sz="0" w:space="0" w:color="auto"/>
            <w:right w:val="none" w:sz="0" w:space="0" w:color="auto"/>
          </w:divBdr>
        </w:div>
      </w:divsChild>
    </w:div>
    <w:div w:id="1499491871">
      <w:bodyDiv w:val="1"/>
      <w:marLeft w:val="0"/>
      <w:marRight w:val="0"/>
      <w:marTop w:val="0"/>
      <w:marBottom w:val="0"/>
      <w:divBdr>
        <w:top w:val="single" w:sz="24" w:space="0" w:color="FF3300"/>
        <w:left w:val="none" w:sz="0" w:space="0" w:color="auto"/>
        <w:bottom w:val="none" w:sz="0" w:space="0" w:color="auto"/>
        <w:right w:val="none" w:sz="0" w:space="0" w:color="auto"/>
      </w:divBdr>
      <w:divsChild>
        <w:div w:id="369379989">
          <w:marLeft w:val="0"/>
          <w:marRight w:val="0"/>
          <w:marTop w:val="0"/>
          <w:marBottom w:val="180"/>
          <w:divBdr>
            <w:top w:val="none" w:sz="0" w:space="0" w:color="auto"/>
            <w:left w:val="none" w:sz="0" w:space="0" w:color="auto"/>
            <w:bottom w:val="none" w:sz="0" w:space="0" w:color="auto"/>
            <w:right w:val="none" w:sz="0" w:space="0" w:color="auto"/>
          </w:divBdr>
          <w:divsChild>
            <w:div w:id="174417330">
              <w:marLeft w:val="0"/>
              <w:marRight w:val="0"/>
              <w:marTop w:val="0"/>
              <w:marBottom w:val="0"/>
              <w:divBdr>
                <w:top w:val="none" w:sz="0" w:space="0" w:color="auto"/>
                <w:left w:val="none" w:sz="0" w:space="0" w:color="auto"/>
                <w:bottom w:val="none" w:sz="0" w:space="0" w:color="auto"/>
                <w:right w:val="none" w:sz="0" w:space="0" w:color="auto"/>
              </w:divBdr>
              <w:divsChild>
                <w:div w:id="1368874755">
                  <w:marLeft w:val="0"/>
                  <w:marRight w:val="0"/>
                  <w:marTop w:val="0"/>
                  <w:marBottom w:val="0"/>
                  <w:divBdr>
                    <w:top w:val="none" w:sz="0" w:space="0" w:color="auto"/>
                    <w:left w:val="none" w:sz="0" w:space="0" w:color="auto"/>
                    <w:bottom w:val="none" w:sz="0" w:space="0" w:color="auto"/>
                    <w:right w:val="none" w:sz="0" w:space="0" w:color="auto"/>
                  </w:divBdr>
                  <w:divsChild>
                    <w:div w:id="1270578347">
                      <w:marLeft w:val="0"/>
                      <w:marRight w:val="-5727"/>
                      <w:marTop w:val="0"/>
                      <w:marBottom w:val="0"/>
                      <w:divBdr>
                        <w:top w:val="none" w:sz="0" w:space="0" w:color="auto"/>
                        <w:left w:val="none" w:sz="0" w:space="0" w:color="auto"/>
                        <w:bottom w:val="none" w:sz="0" w:space="0" w:color="auto"/>
                        <w:right w:val="none" w:sz="0" w:space="0" w:color="auto"/>
                      </w:divBdr>
                      <w:divsChild>
                        <w:div w:id="528222511">
                          <w:marLeft w:val="0"/>
                          <w:marRight w:val="0"/>
                          <w:marTop w:val="360"/>
                          <w:marBottom w:val="360"/>
                          <w:divBdr>
                            <w:top w:val="none" w:sz="0" w:space="0" w:color="auto"/>
                            <w:left w:val="none" w:sz="0" w:space="0" w:color="auto"/>
                            <w:bottom w:val="none" w:sz="0" w:space="0" w:color="auto"/>
                            <w:right w:val="none" w:sz="0" w:space="0" w:color="auto"/>
                          </w:divBdr>
                          <w:divsChild>
                            <w:div w:id="5952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090179">
      <w:bodyDiv w:val="1"/>
      <w:marLeft w:val="0"/>
      <w:marRight w:val="0"/>
      <w:marTop w:val="0"/>
      <w:marBottom w:val="0"/>
      <w:divBdr>
        <w:top w:val="none" w:sz="0" w:space="0" w:color="auto"/>
        <w:left w:val="none" w:sz="0" w:space="0" w:color="auto"/>
        <w:bottom w:val="none" w:sz="0" w:space="0" w:color="auto"/>
        <w:right w:val="none" w:sz="0" w:space="0" w:color="auto"/>
      </w:divBdr>
    </w:div>
    <w:div w:id="1691376491">
      <w:bodyDiv w:val="1"/>
      <w:marLeft w:val="0"/>
      <w:marRight w:val="0"/>
      <w:marTop w:val="0"/>
      <w:marBottom w:val="0"/>
      <w:divBdr>
        <w:top w:val="none" w:sz="0" w:space="0" w:color="auto"/>
        <w:left w:val="none" w:sz="0" w:space="0" w:color="auto"/>
        <w:bottom w:val="none" w:sz="0" w:space="0" w:color="auto"/>
        <w:right w:val="none" w:sz="0" w:space="0" w:color="auto"/>
      </w:divBdr>
    </w:div>
    <w:div w:id="1762137929">
      <w:bodyDiv w:val="1"/>
      <w:marLeft w:val="0"/>
      <w:marRight w:val="0"/>
      <w:marTop w:val="0"/>
      <w:marBottom w:val="0"/>
      <w:divBdr>
        <w:top w:val="none" w:sz="0" w:space="0" w:color="auto"/>
        <w:left w:val="none" w:sz="0" w:space="0" w:color="auto"/>
        <w:bottom w:val="none" w:sz="0" w:space="0" w:color="auto"/>
        <w:right w:val="none" w:sz="0" w:space="0" w:color="auto"/>
      </w:divBdr>
    </w:div>
    <w:div w:id="1964460478">
      <w:bodyDiv w:val="1"/>
      <w:marLeft w:val="0"/>
      <w:marRight w:val="0"/>
      <w:marTop w:val="0"/>
      <w:marBottom w:val="0"/>
      <w:divBdr>
        <w:top w:val="none" w:sz="0" w:space="0" w:color="auto"/>
        <w:left w:val="none" w:sz="0" w:space="0" w:color="auto"/>
        <w:bottom w:val="none" w:sz="0" w:space="0" w:color="auto"/>
        <w:right w:val="none" w:sz="0" w:space="0" w:color="auto"/>
      </w:divBdr>
      <w:divsChild>
        <w:div w:id="140462980">
          <w:marLeft w:val="547"/>
          <w:marRight w:val="0"/>
          <w:marTop w:val="154"/>
          <w:marBottom w:val="0"/>
          <w:divBdr>
            <w:top w:val="none" w:sz="0" w:space="0" w:color="auto"/>
            <w:left w:val="none" w:sz="0" w:space="0" w:color="auto"/>
            <w:bottom w:val="none" w:sz="0" w:space="0" w:color="auto"/>
            <w:right w:val="none" w:sz="0" w:space="0" w:color="auto"/>
          </w:divBdr>
        </w:div>
        <w:div w:id="1034187165">
          <w:marLeft w:val="1166"/>
          <w:marRight w:val="0"/>
          <w:marTop w:val="134"/>
          <w:marBottom w:val="0"/>
          <w:divBdr>
            <w:top w:val="none" w:sz="0" w:space="0" w:color="auto"/>
            <w:left w:val="none" w:sz="0" w:space="0" w:color="auto"/>
            <w:bottom w:val="none" w:sz="0" w:space="0" w:color="auto"/>
            <w:right w:val="none" w:sz="0" w:space="0" w:color="auto"/>
          </w:divBdr>
        </w:div>
        <w:div w:id="1948848460">
          <w:marLeft w:val="1166"/>
          <w:marRight w:val="0"/>
          <w:marTop w:val="134"/>
          <w:marBottom w:val="0"/>
          <w:divBdr>
            <w:top w:val="none" w:sz="0" w:space="0" w:color="auto"/>
            <w:left w:val="none" w:sz="0" w:space="0" w:color="auto"/>
            <w:bottom w:val="none" w:sz="0" w:space="0" w:color="auto"/>
            <w:right w:val="none" w:sz="0" w:space="0" w:color="auto"/>
          </w:divBdr>
        </w:div>
        <w:div w:id="1690715080">
          <w:marLeft w:val="1166"/>
          <w:marRight w:val="0"/>
          <w:marTop w:val="134"/>
          <w:marBottom w:val="0"/>
          <w:divBdr>
            <w:top w:val="none" w:sz="0" w:space="0" w:color="auto"/>
            <w:left w:val="none" w:sz="0" w:space="0" w:color="auto"/>
            <w:bottom w:val="none" w:sz="0" w:space="0" w:color="auto"/>
            <w:right w:val="none" w:sz="0" w:space="0" w:color="auto"/>
          </w:divBdr>
        </w:div>
        <w:div w:id="1486169437">
          <w:marLeft w:val="1166"/>
          <w:marRight w:val="0"/>
          <w:marTop w:val="134"/>
          <w:marBottom w:val="0"/>
          <w:divBdr>
            <w:top w:val="none" w:sz="0" w:space="0" w:color="auto"/>
            <w:left w:val="none" w:sz="0" w:space="0" w:color="auto"/>
            <w:bottom w:val="none" w:sz="0" w:space="0" w:color="auto"/>
            <w:right w:val="none" w:sz="0" w:space="0" w:color="auto"/>
          </w:divBdr>
        </w:div>
      </w:divsChild>
    </w:div>
    <w:div w:id="213563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letterhead%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BD1F7-8464-4F8A-AB79-11071573A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 2</Template>
  <TotalTime>1102</TotalTime>
  <Pages>7</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&lt;INSTRUCTIONS&gt;</vt:lpstr>
    </vt:vector>
  </TitlesOfParts>
  <Company>FEU - East Asia College</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&lt;INSTRUCTIONS&gt;</dc:title>
  <dc:creator>FEU - East Asia College</dc:creator>
  <cp:lastModifiedBy>MARIEL TIBIO</cp:lastModifiedBy>
  <cp:revision>34</cp:revision>
  <cp:lastPrinted>2019-05-26T12:17:00Z</cp:lastPrinted>
  <dcterms:created xsi:type="dcterms:W3CDTF">2019-05-26T06:13:00Z</dcterms:created>
  <dcterms:modified xsi:type="dcterms:W3CDTF">2021-04-04T07:33:00Z</dcterms:modified>
</cp:coreProperties>
</file>